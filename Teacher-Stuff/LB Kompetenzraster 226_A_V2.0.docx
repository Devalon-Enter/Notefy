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6D2E79" w14:textId="0EBC6676" w:rsidR="007F5CEA" w:rsidRPr="003D68F4" w:rsidRDefault="007F5CEA" w:rsidP="007F5CEA">
      <w:pPr>
        <w:tabs>
          <w:tab w:val="right" w:pos="15451"/>
        </w:tabs>
        <w:rPr>
          <w:b/>
        </w:rPr>
      </w:pPr>
      <w:r w:rsidRPr="003D68F4">
        <w:rPr>
          <w:b/>
        </w:rPr>
        <w:tab/>
      </w:r>
      <w:proofErr w:type="gramStart"/>
      <w:r w:rsidRPr="003D68F4">
        <w:rPr>
          <w:b/>
        </w:rPr>
        <w:t>Name:_</w:t>
      </w:r>
      <w:proofErr w:type="gramEnd"/>
      <w:r w:rsidRPr="003D68F4">
        <w:rPr>
          <w:b/>
        </w:rPr>
        <w:t>_</w:t>
      </w:r>
      <w:proofErr w:type="spellStart"/>
      <w:r w:rsidR="00570B8E">
        <w:rPr>
          <w:b/>
        </w:rPr>
        <w:t>Lorin,Daniel</w:t>
      </w:r>
      <w:proofErr w:type="spellEnd"/>
      <w:r w:rsidRPr="003D68F4">
        <w:rPr>
          <w:b/>
        </w:rPr>
        <w:t>____________</w:t>
      </w:r>
    </w:p>
    <w:p w14:paraId="799E407A" w14:textId="09DF19A3" w:rsidR="00420C48" w:rsidRPr="003D68F4" w:rsidRDefault="00420C48" w:rsidP="0024749D">
      <w:pPr>
        <w:pStyle w:val="Title"/>
        <w:rPr>
          <w:kern w:val="0"/>
          <w:sz w:val="22"/>
          <w:szCs w:val="20"/>
        </w:rPr>
      </w:pPr>
      <w:r>
        <w:rPr>
          <w:kern w:val="0"/>
          <w:sz w:val="22"/>
          <w:szCs w:val="20"/>
        </w:rPr>
        <w:t>Konkretes</w:t>
      </w:r>
      <w:r w:rsidR="00EB7420" w:rsidRPr="003D68F4">
        <w:rPr>
          <w:kern w:val="0"/>
          <w:sz w:val="22"/>
          <w:szCs w:val="20"/>
        </w:rPr>
        <w:t xml:space="preserve"> Kompetenzraster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8"/>
        <w:gridCol w:w="3746"/>
        <w:gridCol w:w="3753"/>
        <w:gridCol w:w="3746"/>
      </w:tblGrid>
      <w:tr w:rsidR="00995AE6" w:rsidRPr="003D68F4" w14:paraId="39934C18" w14:textId="77777777" w:rsidTr="00890156">
        <w:tc>
          <w:tcPr>
            <w:tcW w:w="2228" w:type="dxa"/>
            <w:tcBorders>
              <w:bottom w:val="single" w:sz="18" w:space="0" w:color="auto"/>
            </w:tcBorders>
            <w:shd w:val="clear" w:color="auto" w:fill="D9D9D9"/>
          </w:tcPr>
          <w:p w14:paraId="5B9E1E81" w14:textId="77777777" w:rsidR="00995AE6" w:rsidRPr="003D68F4" w:rsidRDefault="00995AE6" w:rsidP="00B95DEC">
            <w:pPr>
              <w:spacing w:before="0" w:after="0"/>
              <w:rPr>
                <w:b/>
                <w:sz w:val="20"/>
              </w:rPr>
            </w:pPr>
            <w:r w:rsidRPr="003D68F4">
              <w:rPr>
                <w:b/>
                <w:sz w:val="20"/>
              </w:rPr>
              <w:t>Handlungsziel</w:t>
            </w:r>
          </w:p>
        </w:tc>
        <w:tc>
          <w:tcPr>
            <w:tcW w:w="3746" w:type="dxa"/>
            <w:tcBorders>
              <w:bottom w:val="single" w:sz="18" w:space="0" w:color="auto"/>
            </w:tcBorders>
            <w:shd w:val="clear" w:color="auto" w:fill="D9D9D9"/>
          </w:tcPr>
          <w:p w14:paraId="5C0529C1" w14:textId="34887251" w:rsidR="00995AE6" w:rsidRPr="003D68F4" w:rsidRDefault="00115810" w:rsidP="00B95DEC">
            <w:pPr>
              <w:tabs>
                <w:tab w:val="center" w:pos="1266"/>
              </w:tabs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  <w:r>
              <w:rPr>
                <w:b/>
                <w:sz w:val="20"/>
              </w:rPr>
              <w:tab/>
            </w:r>
            <w:r w:rsidR="00BB5311">
              <w:rPr>
                <w:b/>
                <w:sz w:val="20"/>
              </w:rPr>
              <w:t>1</w:t>
            </w:r>
            <w:r w:rsidR="00995AE6" w:rsidRPr="003D68F4">
              <w:rPr>
                <w:b/>
                <w:sz w:val="20"/>
              </w:rPr>
              <w:t>.0</w:t>
            </w:r>
            <w:r w:rsidR="00BB5311">
              <w:rPr>
                <w:b/>
                <w:sz w:val="20"/>
              </w:rPr>
              <w:t xml:space="preserve"> – 4.0</w:t>
            </w:r>
          </w:p>
        </w:tc>
        <w:tc>
          <w:tcPr>
            <w:tcW w:w="3753" w:type="dxa"/>
            <w:tcBorders>
              <w:bottom w:val="single" w:sz="18" w:space="0" w:color="auto"/>
            </w:tcBorders>
            <w:shd w:val="clear" w:color="auto" w:fill="E0E0E0"/>
          </w:tcPr>
          <w:p w14:paraId="4D1FCAB9" w14:textId="0899B88C" w:rsidR="00995AE6" w:rsidRPr="003D68F4" w:rsidRDefault="00995AE6" w:rsidP="00115810">
            <w:pPr>
              <w:tabs>
                <w:tab w:val="center" w:pos="1266"/>
              </w:tabs>
              <w:spacing w:before="0" w:after="0"/>
              <w:rPr>
                <w:b/>
                <w:sz w:val="20"/>
              </w:rPr>
            </w:pPr>
            <w:r w:rsidRPr="003D68F4">
              <w:rPr>
                <w:b/>
                <w:sz w:val="20"/>
              </w:rPr>
              <w:t>B</w:t>
            </w:r>
            <w:r w:rsidRPr="003D68F4">
              <w:rPr>
                <w:b/>
                <w:sz w:val="20"/>
              </w:rPr>
              <w:tab/>
            </w:r>
            <w:r w:rsidR="00115810">
              <w:rPr>
                <w:b/>
                <w:sz w:val="20"/>
              </w:rPr>
              <w:t>4</w:t>
            </w:r>
            <w:r w:rsidRPr="003D68F4">
              <w:rPr>
                <w:b/>
                <w:sz w:val="20"/>
              </w:rPr>
              <w:t>.0</w:t>
            </w:r>
            <w:r w:rsidR="00BB5311">
              <w:rPr>
                <w:b/>
                <w:sz w:val="20"/>
              </w:rPr>
              <w:t xml:space="preserve"> – 5.0</w:t>
            </w:r>
          </w:p>
        </w:tc>
        <w:tc>
          <w:tcPr>
            <w:tcW w:w="3746" w:type="dxa"/>
            <w:tcBorders>
              <w:bottom w:val="single" w:sz="18" w:space="0" w:color="auto"/>
            </w:tcBorders>
            <w:shd w:val="clear" w:color="auto" w:fill="D9D9D9"/>
          </w:tcPr>
          <w:p w14:paraId="57B0ED7A" w14:textId="77777777" w:rsidR="00995AE6" w:rsidRPr="003D68F4" w:rsidRDefault="00995AE6" w:rsidP="00B95DEC">
            <w:pPr>
              <w:tabs>
                <w:tab w:val="center" w:pos="1266"/>
              </w:tabs>
              <w:spacing w:before="0" w:after="0"/>
              <w:rPr>
                <w:b/>
                <w:sz w:val="20"/>
              </w:rPr>
            </w:pPr>
            <w:r w:rsidRPr="003D68F4">
              <w:rPr>
                <w:b/>
                <w:sz w:val="20"/>
              </w:rPr>
              <w:t>C</w:t>
            </w:r>
            <w:r w:rsidR="00115810">
              <w:rPr>
                <w:b/>
                <w:sz w:val="20"/>
              </w:rPr>
              <w:tab/>
              <w:t>5</w:t>
            </w:r>
            <w:r w:rsidRPr="003D68F4">
              <w:rPr>
                <w:b/>
                <w:sz w:val="20"/>
              </w:rPr>
              <w:t>.0</w:t>
            </w:r>
            <w:r w:rsidR="00115810">
              <w:rPr>
                <w:b/>
                <w:sz w:val="20"/>
              </w:rPr>
              <w:t xml:space="preserve"> – 6.0</w:t>
            </w:r>
          </w:p>
        </w:tc>
      </w:tr>
      <w:tr w:rsidR="00995AE6" w:rsidRPr="003D68F4" w14:paraId="5340E6D1" w14:textId="77777777" w:rsidTr="00890156">
        <w:tc>
          <w:tcPr>
            <w:tcW w:w="2228" w:type="dxa"/>
            <w:vMerge w:val="restart"/>
            <w:tcBorders>
              <w:top w:val="single" w:sz="18" w:space="0" w:color="auto"/>
            </w:tcBorders>
          </w:tcPr>
          <w:p w14:paraId="62DB0856" w14:textId="5369E029" w:rsidR="00995AE6" w:rsidRPr="003D68F4" w:rsidRDefault="00995AE6" w:rsidP="00B95DEC">
            <w:pPr>
              <w:ind w:left="284" w:hanging="284"/>
              <w:rPr>
                <w:rFonts w:cs="Arial"/>
                <w:b/>
                <w:bCs/>
                <w:sz w:val="20"/>
              </w:rPr>
            </w:pPr>
            <w:r w:rsidRPr="003D68F4">
              <w:rPr>
                <w:rFonts w:cs="Arial"/>
                <w:b/>
                <w:bCs/>
                <w:sz w:val="20"/>
              </w:rPr>
              <w:t>1</w:t>
            </w:r>
            <w:r w:rsidRPr="003D68F4">
              <w:rPr>
                <w:rFonts w:cs="Arial"/>
                <w:b/>
                <w:bCs/>
                <w:sz w:val="20"/>
              </w:rPr>
              <w:tab/>
            </w:r>
            <w:proofErr w:type="gramStart"/>
            <w:r w:rsidRPr="003D68F4">
              <w:rPr>
                <w:rFonts w:cs="Arial"/>
                <w:b/>
                <w:bCs/>
                <w:sz w:val="20"/>
              </w:rPr>
              <w:t>OO Design</w:t>
            </w:r>
            <w:proofErr w:type="gramEnd"/>
            <w:r w:rsidRPr="003D68F4">
              <w:rPr>
                <w:rFonts w:cs="Arial"/>
                <w:b/>
                <w:bCs/>
                <w:sz w:val="20"/>
              </w:rPr>
              <w:t xml:space="preserve"> &amp; </w:t>
            </w:r>
            <w:r w:rsidRPr="003D68F4">
              <w:rPr>
                <w:rFonts w:cs="Arial"/>
                <w:b/>
                <w:bCs/>
                <w:sz w:val="20"/>
              </w:rPr>
              <w:br/>
              <w:t>UML-Notation</w:t>
            </w:r>
            <w:r w:rsidRPr="003D68F4">
              <w:rPr>
                <w:rFonts w:cs="Arial"/>
                <w:b/>
                <w:bCs/>
                <w:sz w:val="20"/>
              </w:rPr>
              <w:br/>
            </w:r>
            <w:r w:rsidR="00D349AB">
              <w:rPr>
                <w:rFonts w:cs="Arial"/>
                <w:b/>
                <w:bCs/>
                <w:sz w:val="20"/>
              </w:rPr>
              <w:t>10%</w:t>
            </w:r>
            <w:r w:rsidRPr="003D68F4">
              <w:rPr>
                <w:rFonts w:cs="Arial"/>
                <w:b/>
                <w:bCs/>
                <w:sz w:val="20"/>
              </w:rPr>
              <w:br/>
            </w:r>
          </w:p>
        </w:tc>
        <w:tc>
          <w:tcPr>
            <w:tcW w:w="3746" w:type="dxa"/>
            <w:tcBorders>
              <w:top w:val="single" w:sz="18" w:space="0" w:color="auto"/>
            </w:tcBorders>
            <w:shd w:val="clear" w:color="auto" w:fill="E0E0E0"/>
          </w:tcPr>
          <w:p w14:paraId="07DBC05C" w14:textId="77777777" w:rsidR="00995AE6" w:rsidRPr="003D68F4" w:rsidRDefault="00995AE6" w:rsidP="00B95DEC">
            <w:pPr>
              <w:spacing w:before="0" w:after="0"/>
              <w:rPr>
                <w:sz w:val="20"/>
              </w:rPr>
            </w:pPr>
          </w:p>
        </w:tc>
        <w:tc>
          <w:tcPr>
            <w:tcW w:w="3753" w:type="dxa"/>
            <w:tcBorders>
              <w:top w:val="single" w:sz="18" w:space="0" w:color="auto"/>
            </w:tcBorders>
            <w:shd w:val="clear" w:color="auto" w:fill="E0E0E0"/>
          </w:tcPr>
          <w:p w14:paraId="146F393B" w14:textId="77777777" w:rsidR="00995AE6" w:rsidRPr="003D68F4" w:rsidRDefault="00995AE6" w:rsidP="00B95DEC">
            <w:pPr>
              <w:spacing w:before="0" w:after="0"/>
            </w:pPr>
          </w:p>
        </w:tc>
        <w:tc>
          <w:tcPr>
            <w:tcW w:w="3746" w:type="dxa"/>
            <w:tcBorders>
              <w:top w:val="single" w:sz="18" w:space="0" w:color="auto"/>
            </w:tcBorders>
          </w:tcPr>
          <w:p w14:paraId="09F33B91" w14:textId="77777777" w:rsidR="00995AE6" w:rsidRPr="003D68F4" w:rsidRDefault="00995AE6" w:rsidP="00B95DEC">
            <w:pPr>
              <w:spacing w:before="0" w:after="0"/>
            </w:pPr>
          </w:p>
        </w:tc>
      </w:tr>
      <w:tr w:rsidR="00995AE6" w:rsidRPr="003D68F4" w14:paraId="746F2F46" w14:textId="77777777" w:rsidTr="00350F98">
        <w:tc>
          <w:tcPr>
            <w:tcW w:w="2228" w:type="dxa"/>
            <w:vMerge/>
          </w:tcPr>
          <w:p w14:paraId="7BE3C227" w14:textId="77777777" w:rsidR="00995AE6" w:rsidRPr="003D68F4" w:rsidRDefault="00995AE6" w:rsidP="00B95DEC">
            <w:pPr>
              <w:spacing w:before="0" w:after="0"/>
              <w:ind w:left="284" w:hanging="284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3746" w:type="dxa"/>
            <w:shd w:val="clear" w:color="auto" w:fill="9CC2E5"/>
          </w:tcPr>
          <w:p w14:paraId="1BD86C62" w14:textId="6AC44310" w:rsidR="00D349AB" w:rsidRDefault="00D349AB" w:rsidP="00D349AB">
            <w:pPr>
              <w:spacing w:before="0" w:after="0"/>
              <w:rPr>
                <w:rFonts w:cs="Arial"/>
                <w:sz w:val="16"/>
                <w:szCs w:val="16"/>
              </w:rPr>
            </w:pPr>
            <w:r w:rsidRPr="00570B8E">
              <w:rPr>
                <w:rFonts w:cs="Arial"/>
                <w:sz w:val="16"/>
                <w:szCs w:val="16"/>
                <w:highlight w:val="green"/>
              </w:rPr>
              <w:t>Use-Case Diagramm erstellt</w:t>
            </w:r>
          </w:p>
          <w:p w14:paraId="2AB23776" w14:textId="164766B4" w:rsidR="00D349AB" w:rsidRDefault="00995AE6" w:rsidP="00D349AB">
            <w:pPr>
              <w:spacing w:before="0" w:after="0"/>
              <w:rPr>
                <w:rFonts w:cs="Arial"/>
                <w:sz w:val="16"/>
                <w:szCs w:val="16"/>
              </w:rPr>
            </w:pPr>
            <w:r w:rsidRPr="00570B8E">
              <w:rPr>
                <w:rFonts w:cs="Arial"/>
                <w:sz w:val="16"/>
                <w:szCs w:val="16"/>
                <w:highlight w:val="green"/>
              </w:rPr>
              <w:t>Klassen</w:t>
            </w:r>
            <w:r w:rsidR="00D349AB" w:rsidRPr="00570B8E">
              <w:rPr>
                <w:rFonts w:cs="Arial"/>
                <w:sz w:val="16"/>
                <w:szCs w:val="16"/>
                <w:highlight w:val="green"/>
              </w:rPr>
              <w:t>-D</w:t>
            </w:r>
            <w:r w:rsidRPr="00570B8E">
              <w:rPr>
                <w:rFonts w:cs="Arial"/>
                <w:sz w:val="16"/>
                <w:szCs w:val="16"/>
                <w:highlight w:val="green"/>
              </w:rPr>
              <w:t>iagramm</w:t>
            </w:r>
            <w:r w:rsidR="00D349AB" w:rsidRPr="00570B8E">
              <w:rPr>
                <w:rFonts w:cs="Arial"/>
                <w:sz w:val="16"/>
                <w:szCs w:val="16"/>
                <w:highlight w:val="green"/>
              </w:rPr>
              <w:t xml:space="preserve"> erstellt</w:t>
            </w:r>
          </w:p>
          <w:p w14:paraId="67D16FAB" w14:textId="0667E494" w:rsidR="00995AE6" w:rsidRPr="003D68F4" w:rsidRDefault="00D349AB" w:rsidP="00D349AB">
            <w:pPr>
              <w:spacing w:before="0" w:after="0"/>
              <w:rPr>
                <w:rFonts w:cs="Arial"/>
                <w:sz w:val="16"/>
                <w:szCs w:val="16"/>
              </w:rPr>
            </w:pPr>
            <w:r w:rsidRPr="00CA74E5">
              <w:rPr>
                <w:rFonts w:cs="Arial"/>
                <w:sz w:val="16"/>
                <w:szCs w:val="16"/>
                <w:highlight w:val="green"/>
              </w:rPr>
              <w:t>Dokument-Struktur errichtet und in Readme.md verlinkt</w:t>
            </w:r>
          </w:p>
        </w:tc>
        <w:tc>
          <w:tcPr>
            <w:tcW w:w="3753" w:type="dxa"/>
            <w:shd w:val="clear" w:color="auto" w:fill="F4B083"/>
          </w:tcPr>
          <w:p w14:paraId="27097E85" w14:textId="77777777" w:rsidR="00995AE6" w:rsidRPr="00CA74E5" w:rsidRDefault="00D349AB" w:rsidP="00B95DEC">
            <w:pPr>
              <w:spacing w:before="0" w:after="0"/>
              <w:rPr>
                <w:rFonts w:cs="Arial"/>
                <w:sz w:val="16"/>
                <w:szCs w:val="16"/>
                <w:highlight w:val="green"/>
              </w:rPr>
            </w:pPr>
            <w:r w:rsidRPr="00CA74E5">
              <w:rPr>
                <w:rFonts w:cs="Arial"/>
                <w:sz w:val="16"/>
                <w:szCs w:val="16"/>
                <w:highlight w:val="green"/>
              </w:rPr>
              <w:t>Use-Cases in Diagramm sind kurz umschrieben.</w:t>
            </w:r>
          </w:p>
          <w:p w14:paraId="68B5D2F4" w14:textId="35A032CA" w:rsidR="00D349AB" w:rsidRPr="00CA74E5" w:rsidRDefault="00D349AB" w:rsidP="00B95DEC">
            <w:pPr>
              <w:spacing w:before="0" w:after="0"/>
              <w:rPr>
                <w:rFonts w:cs="Arial"/>
                <w:sz w:val="16"/>
                <w:szCs w:val="16"/>
                <w:highlight w:val="green"/>
              </w:rPr>
            </w:pPr>
            <w:r w:rsidRPr="00CA74E5">
              <w:rPr>
                <w:rFonts w:cs="Arial"/>
                <w:sz w:val="16"/>
                <w:szCs w:val="16"/>
                <w:highlight w:val="green"/>
              </w:rPr>
              <w:t>Sequenz-Diagramm für einen Use-Case erstellt</w:t>
            </w:r>
          </w:p>
        </w:tc>
        <w:tc>
          <w:tcPr>
            <w:tcW w:w="3746" w:type="dxa"/>
          </w:tcPr>
          <w:p w14:paraId="70CE702A" w14:textId="0095C027" w:rsidR="00995AE6" w:rsidRPr="00CA74E5" w:rsidRDefault="00D349AB" w:rsidP="00B95DEC">
            <w:pPr>
              <w:spacing w:before="0" w:after="0"/>
              <w:rPr>
                <w:rFonts w:cs="Arial"/>
                <w:sz w:val="16"/>
                <w:szCs w:val="16"/>
                <w:highlight w:val="green"/>
              </w:rPr>
            </w:pPr>
            <w:r w:rsidRPr="00CA74E5">
              <w:rPr>
                <w:rFonts w:cs="Arial"/>
                <w:sz w:val="16"/>
                <w:szCs w:val="16"/>
                <w:highlight w:val="green"/>
              </w:rPr>
              <w:t>Sinnvolle Seq</w:t>
            </w:r>
            <w:r w:rsidR="00C4598B" w:rsidRPr="00CA74E5">
              <w:rPr>
                <w:rFonts w:cs="Arial"/>
                <w:sz w:val="16"/>
                <w:szCs w:val="16"/>
                <w:highlight w:val="green"/>
              </w:rPr>
              <w:t>ue</w:t>
            </w:r>
            <w:r w:rsidRPr="00CA74E5">
              <w:rPr>
                <w:rFonts w:cs="Arial"/>
                <w:sz w:val="16"/>
                <w:szCs w:val="16"/>
                <w:highlight w:val="green"/>
              </w:rPr>
              <w:t>nz-Diagramme für mehr als einen Use-Case</w:t>
            </w:r>
          </w:p>
          <w:p w14:paraId="769861F2" w14:textId="77777777" w:rsidR="00D349AB" w:rsidRPr="00CA74E5" w:rsidRDefault="00D349AB" w:rsidP="00B95DEC">
            <w:pPr>
              <w:spacing w:before="0" w:after="0"/>
              <w:rPr>
                <w:rFonts w:cs="Arial"/>
                <w:sz w:val="16"/>
                <w:szCs w:val="16"/>
                <w:highlight w:val="green"/>
              </w:rPr>
            </w:pPr>
            <w:r w:rsidRPr="00CA74E5">
              <w:rPr>
                <w:rFonts w:cs="Arial"/>
                <w:sz w:val="16"/>
                <w:szCs w:val="16"/>
                <w:highlight w:val="green"/>
              </w:rPr>
              <w:t>Klassen-Diagramm enthält mehr als 3 Klassen</w:t>
            </w:r>
          </w:p>
          <w:p w14:paraId="226AC0B2" w14:textId="4DC22981" w:rsidR="00C4598B" w:rsidRPr="00CA74E5" w:rsidRDefault="00C4598B" w:rsidP="00B95DEC">
            <w:pPr>
              <w:spacing w:before="0" w:after="0"/>
              <w:rPr>
                <w:rFonts w:cs="Arial"/>
                <w:sz w:val="16"/>
                <w:szCs w:val="16"/>
                <w:highlight w:val="green"/>
              </w:rPr>
            </w:pPr>
            <w:r w:rsidRPr="00CA74E5">
              <w:rPr>
                <w:rFonts w:cs="Arial"/>
                <w:sz w:val="16"/>
                <w:szCs w:val="16"/>
                <w:highlight w:val="green"/>
              </w:rPr>
              <w:t>Klassen-Diagramme enthalten verschiedene Assoziationen.</w:t>
            </w:r>
          </w:p>
        </w:tc>
      </w:tr>
      <w:tr w:rsidR="00995AE6" w:rsidRPr="003D68F4" w14:paraId="35584543" w14:textId="77777777" w:rsidTr="00890156">
        <w:tc>
          <w:tcPr>
            <w:tcW w:w="2228" w:type="dxa"/>
          </w:tcPr>
          <w:p w14:paraId="68757CA0" w14:textId="77777777" w:rsidR="00995AE6" w:rsidRPr="003D68F4" w:rsidRDefault="00995AE6" w:rsidP="00B95DEC">
            <w:pPr>
              <w:spacing w:before="0" w:after="0"/>
              <w:ind w:left="284" w:hanging="284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11245" w:type="dxa"/>
            <w:gridSpan w:val="3"/>
            <w:shd w:val="clear" w:color="auto" w:fill="E0E0E0"/>
          </w:tcPr>
          <w:p w14:paraId="7E3AEB0D" w14:textId="65437857" w:rsidR="00995AE6" w:rsidRPr="003D68F4" w:rsidRDefault="00995AE6" w:rsidP="00B95DEC">
            <w:pPr>
              <w:spacing w:before="0" w:after="0"/>
              <w:rPr>
                <w:rFonts w:cs="Arial"/>
                <w:sz w:val="16"/>
                <w:szCs w:val="16"/>
              </w:rPr>
            </w:pPr>
          </w:p>
        </w:tc>
      </w:tr>
      <w:tr w:rsidR="00995AE6" w:rsidRPr="003D68F4" w14:paraId="3A1F5CF7" w14:textId="77777777" w:rsidTr="00890156">
        <w:tc>
          <w:tcPr>
            <w:tcW w:w="2228" w:type="dxa"/>
            <w:vMerge w:val="restart"/>
            <w:tcBorders>
              <w:top w:val="single" w:sz="18" w:space="0" w:color="auto"/>
            </w:tcBorders>
          </w:tcPr>
          <w:p w14:paraId="1665F8C7" w14:textId="2B6EF117" w:rsidR="00D349AB" w:rsidRPr="00D349AB" w:rsidRDefault="007428F4" w:rsidP="00D349AB">
            <w:pPr>
              <w:ind w:left="284" w:hanging="284"/>
              <w:rPr>
                <w:rFonts w:cs="Arial"/>
                <w:b/>
                <w:bCs/>
                <w:sz w:val="20"/>
              </w:rPr>
            </w:pPr>
            <w:r w:rsidRPr="003D68F4">
              <w:rPr>
                <w:rFonts w:cs="Arial"/>
                <w:b/>
                <w:bCs/>
                <w:sz w:val="20"/>
              </w:rPr>
              <w:t>2</w:t>
            </w:r>
            <w:r w:rsidRPr="003D68F4">
              <w:rPr>
                <w:rFonts w:cs="Arial"/>
                <w:b/>
                <w:bCs/>
                <w:sz w:val="20"/>
              </w:rPr>
              <w:tab/>
              <w:t>Klassenbasiertes Design implementieren</w:t>
            </w:r>
            <w:r w:rsidR="00D349AB">
              <w:rPr>
                <w:rFonts w:cs="Arial"/>
                <w:b/>
                <w:bCs/>
                <w:sz w:val="20"/>
              </w:rPr>
              <w:t xml:space="preserve"> 40%</w:t>
            </w:r>
          </w:p>
        </w:tc>
        <w:tc>
          <w:tcPr>
            <w:tcW w:w="3746" w:type="dxa"/>
            <w:tcBorders>
              <w:top w:val="single" w:sz="18" w:space="0" w:color="auto"/>
            </w:tcBorders>
            <w:shd w:val="clear" w:color="auto" w:fill="E0E0E0"/>
          </w:tcPr>
          <w:p w14:paraId="6105B12C" w14:textId="77777777" w:rsidR="00995AE6" w:rsidRPr="003D68F4" w:rsidRDefault="00995AE6" w:rsidP="00B95DEC">
            <w:pPr>
              <w:spacing w:before="0" w:after="0"/>
            </w:pPr>
          </w:p>
        </w:tc>
        <w:tc>
          <w:tcPr>
            <w:tcW w:w="3753" w:type="dxa"/>
            <w:tcBorders>
              <w:top w:val="single" w:sz="18" w:space="0" w:color="auto"/>
            </w:tcBorders>
            <w:shd w:val="clear" w:color="auto" w:fill="E0E0E0"/>
          </w:tcPr>
          <w:p w14:paraId="326ADEBE" w14:textId="77777777" w:rsidR="00995AE6" w:rsidRPr="003D68F4" w:rsidRDefault="00995AE6" w:rsidP="00B95DEC">
            <w:pPr>
              <w:spacing w:before="0" w:after="0"/>
            </w:pPr>
          </w:p>
        </w:tc>
        <w:tc>
          <w:tcPr>
            <w:tcW w:w="3746" w:type="dxa"/>
            <w:tcBorders>
              <w:top w:val="single" w:sz="18" w:space="0" w:color="auto"/>
            </w:tcBorders>
          </w:tcPr>
          <w:p w14:paraId="48EFFF3B" w14:textId="77777777" w:rsidR="00995AE6" w:rsidRPr="003D68F4" w:rsidRDefault="00995AE6" w:rsidP="00B95DEC">
            <w:pPr>
              <w:spacing w:before="0" w:after="0"/>
            </w:pPr>
          </w:p>
        </w:tc>
      </w:tr>
      <w:tr w:rsidR="00995AE6" w:rsidRPr="003D68F4" w14:paraId="0A2AB2F6" w14:textId="77777777" w:rsidTr="00350F98">
        <w:tc>
          <w:tcPr>
            <w:tcW w:w="2228" w:type="dxa"/>
            <w:vMerge/>
          </w:tcPr>
          <w:p w14:paraId="603E4419" w14:textId="77777777" w:rsidR="00995AE6" w:rsidRPr="003D68F4" w:rsidRDefault="00995AE6" w:rsidP="00B95DEC">
            <w:pPr>
              <w:spacing w:before="0" w:after="0"/>
              <w:ind w:left="284" w:hanging="284"/>
              <w:rPr>
                <w:sz w:val="20"/>
              </w:rPr>
            </w:pPr>
          </w:p>
        </w:tc>
        <w:tc>
          <w:tcPr>
            <w:tcW w:w="3746" w:type="dxa"/>
            <w:shd w:val="clear" w:color="auto" w:fill="9CC2E5"/>
          </w:tcPr>
          <w:p w14:paraId="2A0DCD6C" w14:textId="27F0800A" w:rsidR="00D349AB" w:rsidRPr="00570B8E" w:rsidRDefault="00D349AB" w:rsidP="00890156">
            <w:pPr>
              <w:spacing w:before="0" w:after="0"/>
              <w:rPr>
                <w:rFonts w:cs="Arial"/>
                <w:sz w:val="16"/>
                <w:szCs w:val="16"/>
                <w:highlight w:val="green"/>
              </w:rPr>
            </w:pPr>
            <w:r w:rsidRPr="00570B8E">
              <w:rPr>
                <w:rFonts w:cs="Arial"/>
                <w:sz w:val="16"/>
                <w:szCs w:val="16"/>
                <w:highlight w:val="green"/>
              </w:rPr>
              <w:t>Es werden Klassen benutzt</w:t>
            </w:r>
          </w:p>
          <w:p w14:paraId="29BC868B" w14:textId="30FB0C26" w:rsidR="00D349AB" w:rsidRPr="00570B8E" w:rsidRDefault="00D349AB" w:rsidP="00890156">
            <w:pPr>
              <w:spacing w:before="0" w:after="0"/>
              <w:rPr>
                <w:rFonts w:cs="Arial"/>
                <w:sz w:val="16"/>
                <w:szCs w:val="16"/>
                <w:highlight w:val="green"/>
              </w:rPr>
            </w:pPr>
            <w:r w:rsidRPr="00570B8E">
              <w:rPr>
                <w:rFonts w:cs="Arial"/>
                <w:sz w:val="16"/>
                <w:szCs w:val="16"/>
                <w:highlight w:val="green"/>
              </w:rPr>
              <w:t>Es werden Methoden benutzt</w:t>
            </w:r>
          </w:p>
          <w:p w14:paraId="31A9CA33" w14:textId="585787A1" w:rsidR="00D349AB" w:rsidRPr="00570B8E" w:rsidRDefault="00D349AB" w:rsidP="00890156">
            <w:pPr>
              <w:spacing w:before="0" w:after="0"/>
              <w:rPr>
                <w:rFonts w:cs="Arial"/>
                <w:sz w:val="16"/>
                <w:szCs w:val="16"/>
                <w:highlight w:val="green"/>
              </w:rPr>
            </w:pPr>
            <w:r w:rsidRPr="00570B8E">
              <w:rPr>
                <w:rFonts w:cs="Arial"/>
                <w:sz w:val="16"/>
                <w:szCs w:val="16"/>
                <w:highlight w:val="green"/>
              </w:rPr>
              <w:t>Es werden Attribute definiert</w:t>
            </w:r>
          </w:p>
          <w:p w14:paraId="4FC76127" w14:textId="63DEBB4E" w:rsidR="00995AE6" w:rsidRPr="003D68F4" w:rsidRDefault="00D349AB" w:rsidP="00890156">
            <w:pPr>
              <w:spacing w:before="0" w:after="0"/>
              <w:rPr>
                <w:rFonts w:cs="Arial"/>
                <w:sz w:val="16"/>
                <w:szCs w:val="16"/>
              </w:rPr>
            </w:pPr>
            <w:r w:rsidRPr="00570B8E">
              <w:rPr>
                <w:rFonts w:cs="Arial"/>
                <w:sz w:val="16"/>
                <w:szCs w:val="16"/>
                <w:highlight w:val="green"/>
              </w:rPr>
              <w:t>Es werden Objekte von eigenen Klassen erzeugt.</w:t>
            </w:r>
          </w:p>
        </w:tc>
        <w:tc>
          <w:tcPr>
            <w:tcW w:w="3753" w:type="dxa"/>
            <w:shd w:val="clear" w:color="auto" w:fill="F4B083"/>
          </w:tcPr>
          <w:p w14:paraId="7B34EDCB" w14:textId="60B0E22A" w:rsidR="00D349AB" w:rsidRDefault="00D349AB" w:rsidP="00B064BC">
            <w:pPr>
              <w:spacing w:before="0" w:after="0"/>
              <w:rPr>
                <w:rFonts w:cs="Arial"/>
                <w:sz w:val="16"/>
                <w:szCs w:val="16"/>
              </w:rPr>
            </w:pPr>
            <w:r w:rsidRPr="00570B8E">
              <w:rPr>
                <w:rFonts w:cs="Arial"/>
                <w:sz w:val="16"/>
                <w:szCs w:val="16"/>
                <w:highlight w:val="green"/>
              </w:rPr>
              <w:t>Die Attribute werden nur aus Methoden der Klasse angesprochen.</w:t>
            </w:r>
            <w:r w:rsidR="00665050" w:rsidRPr="00570B8E">
              <w:rPr>
                <w:rFonts w:cs="Arial"/>
                <w:sz w:val="16"/>
                <w:szCs w:val="16"/>
                <w:highlight w:val="green"/>
              </w:rPr>
              <w:t xml:space="preserve"> (Datenkapselung)</w:t>
            </w:r>
          </w:p>
          <w:p w14:paraId="2EE6E87D" w14:textId="379CC8B4" w:rsidR="00995AE6" w:rsidRPr="003D68F4" w:rsidRDefault="00595749" w:rsidP="00595749">
            <w:pPr>
              <w:spacing w:before="0" w:after="0"/>
              <w:rPr>
                <w:rFonts w:cs="Arial"/>
                <w:sz w:val="16"/>
                <w:szCs w:val="16"/>
              </w:rPr>
            </w:pPr>
            <w:r w:rsidRPr="00570B8E">
              <w:rPr>
                <w:rFonts w:cs="Arial"/>
                <w:sz w:val="16"/>
                <w:szCs w:val="16"/>
                <w:highlight w:val="green"/>
              </w:rPr>
              <w:t>Klassen benutzen andere Klassen</w:t>
            </w:r>
            <w:r w:rsidR="00C4598B" w:rsidRPr="00570B8E">
              <w:rPr>
                <w:rFonts w:cs="Arial"/>
                <w:sz w:val="16"/>
                <w:szCs w:val="16"/>
                <w:highlight w:val="green"/>
              </w:rPr>
              <w:t>,</w:t>
            </w:r>
            <w:r w:rsidRPr="00570B8E">
              <w:rPr>
                <w:rFonts w:cs="Arial"/>
                <w:sz w:val="16"/>
                <w:szCs w:val="16"/>
                <w:highlight w:val="green"/>
              </w:rPr>
              <w:t xml:space="preserve"> um Aufgaben zu erledigen, d.h. sie delegieren Aufgaben an andere Klassen.</w:t>
            </w:r>
          </w:p>
        </w:tc>
        <w:tc>
          <w:tcPr>
            <w:tcW w:w="3746" w:type="dxa"/>
          </w:tcPr>
          <w:p w14:paraId="1BA033A6" w14:textId="28AEF1F7" w:rsidR="00C4598B" w:rsidRPr="00CA74E5" w:rsidRDefault="00995AE6" w:rsidP="00C4598B">
            <w:pPr>
              <w:spacing w:before="0" w:after="0"/>
              <w:rPr>
                <w:rFonts w:cs="Arial"/>
                <w:sz w:val="16"/>
                <w:szCs w:val="16"/>
                <w:highlight w:val="green"/>
              </w:rPr>
            </w:pPr>
            <w:r w:rsidRPr="00CA74E5">
              <w:rPr>
                <w:rFonts w:cs="Arial"/>
                <w:sz w:val="16"/>
                <w:szCs w:val="16"/>
                <w:highlight w:val="green"/>
              </w:rPr>
              <w:t>Implementation stimmt mit einem vorherigen UML-Design überein</w:t>
            </w:r>
            <w:r w:rsidR="00C4598B" w:rsidRPr="00CA74E5">
              <w:rPr>
                <w:rFonts w:cs="Arial"/>
                <w:sz w:val="16"/>
                <w:szCs w:val="16"/>
                <w:highlight w:val="green"/>
              </w:rPr>
              <w:t>, d.h. z.B.</w:t>
            </w:r>
            <w:r w:rsidRPr="00CA74E5">
              <w:rPr>
                <w:rFonts w:cs="Arial"/>
                <w:sz w:val="16"/>
                <w:szCs w:val="16"/>
                <w:highlight w:val="green"/>
              </w:rPr>
              <w:t xml:space="preserve"> </w:t>
            </w:r>
            <w:r w:rsidR="00C4598B" w:rsidRPr="00CA74E5">
              <w:rPr>
                <w:rFonts w:cs="Arial"/>
                <w:sz w:val="16"/>
                <w:szCs w:val="16"/>
                <w:highlight w:val="green"/>
              </w:rPr>
              <w:t>Klassen implementieren Assoziationen richtig.</w:t>
            </w:r>
          </w:p>
          <w:p w14:paraId="6872B069" w14:textId="6BEA2C50" w:rsidR="00595749" w:rsidRPr="00CA74E5" w:rsidRDefault="00C4598B" w:rsidP="00C4598B">
            <w:pPr>
              <w:spacing w:before="0" w:after="0"/>
              <w:rPr>
                <w:rFonts w:cs="Arial"/>
                <w:sz w:val="16"/>
                <w:szCs w:val="16"/>
                <w:highlight w:val="green"/>
              </w:rPr>
            </w:pPr>
            <w:r w:rsidRPr="00CA74E5">
              <w:rPr>
                <w:rFonts w:cs="Arial"/>
                <w:sz w:val="16"/>
                <w:szCs w:val="16"/>
                <w:highlight w:val="green"/>
              </w:rPr>
              <w:t>D.h. Kompositionen, Aggregationen und Assoziationen sind im Code erkennbar.</w:t>
            </w:r>
          </w:p>
          <w:p w14:paraId="2F6A0F48" w14:textId="5CE493B3" w:rsidR="00C4598B" w:rsidRPr="00CA74E5" w:rsidRDefault="00C4598B" w:rsidP="00890156">
            <w:pPr>
              <w:spacing w:before="0" w:after="0"/>
              <w:rPr>
                <w:rFonts w:cs="Arial"/>
                <w:sz w:val="16"/>
                <w:szCs w:val="16"/>
                <w:highlight w:val="green"/>
              </w:rPr>
            </w:pPr>
            <w:r w:rsidRPr="00CA74E5">
              <w:rPr>
                <w:rFonts w:cs="Arial"/>
                <w:sz w:val="16"/>
                <w:szCs w:val="16"/>
                <w:highlight w:val="green"/>
              </w:rPr>
              <w:t>Methoden erledigen nur das, was sie müssen, der Rest wird delegiert.</w:t>
            </w:r>
          </w:p>
          <w:p w14:paraId="6B71DCA6" w14:textId="16CB9858" w:rsidR="00595749" w:rsidRPr="00CA74E5" w:rsidRDefault="00595749" w:rsidP="00890156">
            <w:pPr>
              <w:spacing w:before="0" w:after="0"/>
              <w:rPr>
                <w:rFonts w:cs="Arial"/>
                <w:sz w:val="16"/>
                <w:szCs w:val="16"/>
                <w:highlight w:val="green"/>
              </w:rPr>
            </w:pPr>
          </w:p>
        </w:tc>
      </w:tr>
      <w:tr w:rsidR="00995AE6" w:rsidRPr="003D68F4" w14:paraId="59275268" w14:textId="77777777" w:rsidTr="00890156">
        <w:tc>
          <w:tcPr>
            <w:tcW w:w="2228" w:type="dxa"/>
          </w:tcPr>
          <w:p w14:paraId="23203527" w14:textId="77777777" w:rsidR="00995AE6" w:rsidRPr="003D68F4" w:rsidRDefault="00995AE6" w:rsidP="00B95DEC">
            <w:pPr>
              <w:spacing w:before="0" w:after="0"/>
              <w:ind w:left="284" w:hanging="284"/>
              <w:rPr>
                <w:sz w:val="20"/>
              </w:rPr>
            </w:pPr>
          </w:p>
        </w:tc>
        <w:tc>
          <w:tcPr>
            <w:tcW w:w="7499" w:type="dxa"/>
            <w:gridSpan w:val="2"/>
            <w:shd w:val="clear" w:color="auto" w:fill="E0E0E0"/>
          </w:tcPr>
          <w:p w14:paraId="25A3CBF9" w14:textId="15CC44EF" w:rsidR="00995AE6" w:rsidRPr="003D68F4" w:rsidRDefault="00995AE6" w:rsidP="00890156">
            <w:pPr>
              <w:spacing w:before="0" w:after="0"/>
              <w:rPr>
                <w:rFonts w:cs="Arial"/>
                <w:sz w:val="16"/>
                <w:szCs w:val="16"/>
              </w:rPr>
            </w:pPr>
          </w:p>
        </w:tc>
        <w:tc>
          <w:tcPr>
            <w:tcW w:w="3746" w:type="dxa"/>
            <w:shd w:val="clear" w:color="auto" w:fill="E0E0E0"/>
          </w:tcPr>
          <w:p w14:paraId="17D4C8C8" w14:textId="77777777" w:rsidR="00995AE6" w:rsidRPr="003D68F4" w:rsidRDefault="00995AE6" w:rsidP="00890156">
            <w:pPr>
              <w:spacing w:before="0" w:after="0"/>
              <w:rPr>
                <w:rFonts w:cs="Arial"/>
                <w:sz w:val="16"/>
                <w:szCs w:val="16"/>
              </w:rPr>
            </w:pPr>
          </w:p>
        </w:tc>
      </w:tr>
      <w:tr w:rsidR="00995AE6" w:rsidRPr="003D68F4" w14:paraId="1879CDA3" w14:textId="77777777" w:rsidTr="00890156">
        <w:tc>
          <w:tcPr>
            <w:tcW w:w="2228" w:type="dxa"/>
            <w:vMerge w:val="restart"/>
            <w:tcBorders>
              <w:top w:val="single" w:sz="18" w:space="0" w:color="auto"/>
            </w:tcBorders>
          </w:tcPr>
          <w:p w14:paraId="549150FF" w14:textId="3216C000" w:rsidR="00995AE6" w:rsidRPr="003D68F4" w:rsidRDefault="00995AE6" w:rsidP="00B95DEC">
            <w:pPr>
              <w:ind w:left="284" w:hanging="284"/>
              <w:rPr>
                <w:sz w:val="20"/>
              </w:rPr>
            </w:pPr>
            <w:r w:rsidRPr="003D68F4">
              <w:rPr>
                <w:rFonts w:cs="Arial"/>
                <w:b/>
                <w:bCs/>
                <w:sz w:val="20"/>
              </w:rPr>
              <w:t>3</w:t>
            </w:r>
            <w:r w:rsidRPr="003D68F4">
              <w:rPr>
                <w:rFonts w:cs="Arial"/>
                <w:b/>
                <w:bCs/>
                <w:sz w:val="20"/>
              </w:rPr>
              <w:tab/>
              <w:t>Testen &amp; Dokumentieren</w:t>
            </w:r>
            <w:r w:rsidR="00D349AB">
              <w:rPr>
                <w:rFonts w:cs="Arial"/>
                <w:b/>
                <w:bCs/>
                <w:sz w:val="20"/>
              </w:rPr>
              <w:t xml:space="preserve"> 30%</w:t>
            </w:r>
          </w:p>
        </w:tc>
        <w:tc>
          <w:tcPr>
            <w:tcW w:w="3746" w:type="dxa"/>
            <w:tcBorders>
              <w:top w:val="single" w:sz="18" w:space="0" w:color="auto"/>
            </w:tcBorders>
            <w:shd w:val="clear" w:color="auto" w:fill="E0E0E0"/>
          </w:tcPr>
          <w:p w14:paraId="65DD3215" w14:textId="77777777" w:rsidR="00995AE6" w:rsidRPr="003D68F4" w:rsidRDefault="00995AE6" w:rsidP="00B95DEC">
            <w:pPr>
              <w:spacing w:before="0" w:after="0"/>
              <w:rPr>
                <w:rFonts w:cs="Arial"/>
                <w:sz w:val="16"/>
                <w:szCs w:val="16"/>
              </w:rPr>
            </w:pPr>
          </w:p>
        </w:tc>
        <w:tc>
          <w:tcPr>
            <w:tcW w:w="3753" w:type="dxa"/>
            <w:tcBorders>
              <w:top w:val="single" w:sz="18" w:space="0" w:color="auto"/>
            </w:tcBorders>
            <w:shd w:val="clear" w:color="auto" w:fill="E0E0E0"/>
          </w:tcPr>
          <w:p w14:paraId="71D73B99" w14:textId="77777777" w:rsidR="00995AE6" w:rsidRPr="003D68F4" w:rsidRDefault="00995AE6" w:rsidP="00B95DEC">
            <w:pPr>
              <w:spacing w:before="0" w:after="0"/>
              <w:rPr>
                <w:rFonts w:cs="Arial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18" w:space="0" w:color="auto"/>
            </w:tcBorders>
          </w:tcPr>
          <w:p w14:paraId="691652F7" w14:textId="77777777" w:rsidR="00995AE6" w:rsidRPr="003D68F4" w:rsidRDefault="00995AE6" w:rsidP="00B95DEC">
            <w:pPr>
              <w:spacing w:before="0" w:after="0"/>
              <w:rPr>
                <w:rFonts w:cs="Arial"/>
                <w:sz w:val="16"/>
                <w:szCs w:val="16"/>
              </w:rPr>
            </w:pPr>
          </w:p>
        </w:tc>
      </w:tr>
      <w:tr w:rsidR="00995AE6" w:rsidRPr="003D68F4" w14:paraId="0BE253F9" w14:textId="77777777" w:rsidTr="00350F98">
        <w:tc>
          <w:tcPr>
            <w:tcW w:w="2228" w:type="dxa"/>
            <w:vMerge/>
          </w:tcPr>
          <w:p w14:paraId="13D29C04" w14:textId="77777777" w:rsidR="00995AE6" w:rsidRPr="003D68F4" w:rsidRDefault="00995AE6" w:rsidP="00B95DEC">
            <w:pPr>
              <w:spacing w:before="0" w:after="0"/>
              <w:ind w:left="284" w:hanging="284"/>
              <w:rPr>
                <w:sz w:val="20"/>
              </w:rPr>
            </w:pPr>
          </w:p>
        </w:tc>
        <w:tc>
          <w:tcPr>
            <w:tcW w:w="3746" w:type="dxa"/>
            <w:shd w:val="clear" w:color="auto" w:fill="9CC2E5"/>
          </w:tcPr>
          <w:p w14:paraId="11B808F7" w14:textId="77777777" w:rsidR="00995AE6" w:rsidRPr="00CA74E5" w:rsidRDefault="00995AE6" w:rsidP="00890156">
            <w:pPr>
              <w:spacing w:before="0" w:after="0"/>
              <w:rPr>
                <w:rFonts w:cs="Arial"/>
                <w:sz w:val="16"/>
                <w:szCs w:val="16"/>
                <w:highlight w:val="green"/>
              </w:rPr>
            </w:pPr>
            <w:r w:rsidRPr="00CA74E5">
              <w:rPr>
                <w:rFonts w:cs="Arial"/>
                <w:sz w:val="16"/>
                <w:szCs w:val="16"/>
                <w:highlight w:val="green"/>
              </w:rPr>
              <w:t xml:space="preserve">Testplanung, Testfälle, Testprotokollierung, Testfazit kann an einem konkret durchgeführten Beispiel nachgewiesen werden. </w:t>
            </w:r>
            <w:r w:rsidRPr="00CA74E5">
              <w:rPr>
                <w:rFonts w:cs="Arial"/>
                <w:sz w:val="16"/>
                <w:szCs w:val="16"/>
                <w:highlight w:val="green"/>
              </w:rPr>
              <w:br/>
              <w:t>Eine gelöste Aufgabenstellung kann sinnvoll und verständlich dokumentiert werden</w:t>
            </w:r>
          </w:p>
        </w:tc>
        <w:tc>
          <w:tcPr>
            <w:tcW w:w="3753" w:type="dxa"/>
            <w:shd w:val="clear" w:color="auto" w:fill="F4B083"/>
          </w:tcPr>
          <w:p w14:paraId="723DBE09" w14:textId="77777777" w:rsidR="00595749" w:rsidRPr="00CA74E5" w:rsidRDefault="00595749" w:rsidP="00890156">
            <w:pPr>
              <w:spacing w:before="0" w:after="0"/>
              <w:rPr>
                <w:rFonts w:cs="Arial"/>
                <w:sz w:val="16"/>
                <w:szCs w:val="16"/>
                <w:highlight w:val="green"/>
              </w:rPr>
            </w:pPr>
            <w:r w:rsidRPr="00CA74E5">
              <w:rPr>
                <w:rFonts w:cs="Arial"/>
                <w:sz w:val="16"/>
                <w:szCs w:val="16"/>
                <w:highlight w:val="green"/>
              </w:rPr>
              <w:t xml:space="preserve">Es wird mit </w:t>
            </w:r>
            <w:proofErr w:type="spellStart"/>
            <w:r w:rsidRPr="00CA74E5">
              <w:rPr>
                <w:rFonts w:cs="Arial"/>
                <w:sz w:val="16"/>
                <w:szCs w:val="16"/>
                <w:highlight w:val="green"/>
              </w:rPr>
              <w:t>Junit</w:t>
            </w:r>
            <w:proofErr w:type="spellEnd"/>
            <w:r w:rsidRPr="00CA74E5">
              <w:rPr>
                <w:rFonts w:cs="Arial"/>
                <w:sz w:val="16"/>
                <w:szCs w:val="16"/>
                <w:highlight w:val="green"/>
              </w:rPr>
              <w:t>-Tests gearbeitet.</w:t>
            </w:r>
          </w:p>
          <w:p w14:paraId="539F5A26" w14:textId="0C93E596" w:rsidR="008570A4" w:rsidRPr="00CA74E5" w:rsidRDefault="008570A4" w:rsidP="00890156">
            <w:pPr>
              <w:spacing w:before="0" w:after="0"/>
              <w:rPr>
                <w:rFonts w:cs="Arial"/>
                <w:sz w:val="16"/>
                <w:szCs w:val="16"/>
                <w:highlight w:val="yellow"/>
              </w:rPr>
            </w:pPr>
            <w:r w:rsidRPr="00023D70">
              <w:rPr>
                <w:rFonts w:cs="Arial"/>
                <w:sz w:val="16"/>
                <w:szCs w:val="16"/>
                <w:highlight w:val="green"/>
              </w:rPr>
              <w:t>Es werden über 80% des Codes getestet</w:t>
            </w:r>
            <w:r w:rsidRPr="00CA74E5">
              <w:rPr>
                <w:rFonts w:cs="Arial"/>
                <w:sz w:val="16"/>
                <w:szCs w:val="16"/>
                <w:highlight w:val="yellow"/>
              </w:rPr>
              <w:t>.</w:t>
            </w:r>
          </w:p>
          <w:p w14:paraId="18C1A880" w14:textId="74A8B2CE" w:rsidR="00595749" w:rsidRPr="00CA74E5" w:rsidRDefault="00595749" w:rsidP="00890156">
            <w:pPr>
              <w:spacing w:before="0" w:after="0"/>
              <w:rPr>
                <w:rFonts w:cs="Arial"/>
                <w:sz w:val="16"/>
                <w:szCs w:val="16"/>
                <w:highlight w:val="green"/>
              </w:rPr>
            </w:pPr>
            <w:r w:rsidRPr="00CA74E5">
              <w:rPr>
                <w:rFonts w:cs="Arial"/>
                <w:sz w:val="16"/>
                <w:szCs w:val="16"/>
                <w:highlight w:val="green"/>
              </w:rPr>
              <w:t xml:space="preserve">Es wird mit </w:t>
            </w:r>
            <w:proofErr w:type="spellStart"/>
            <w:r w:rsidRPr="00CA74E5">
              <w:rPr>
                <w:rFonts w:cs="Arial"/>
                <w:sz w:val="16"/>
                <w:szCs w:val="16"/>
                <w:highlight w:val="green"/>
              </w:rPr>
              <w:t>JavaDoc</w:t>
            </w:r>
            <w:proofErr w:type="spellEnd"/>
            <w:r w:rsidRPr="00CA74E5">
              <w:rPr>
                <w:rFonts w:cs="Arial"/>
                <w:sz w:val="16"/>
                <w:szCs w:val="16"/>
                <w:highlight w:val="green"/>
              </w:rPr>
              <w:t xml:space="preserve"> </w:t>
            </w:r>
            <w:r w:rsidR="00D07612" w:rsidRPr="00CA74E5">
              <w:rPr>
                <w:rFonts w:cs="Arial"/>
                <w:sz w:val="16"/>
                <w:szCs w:val="16"/>
                <w:highlight w:val="green"/>
              </w:rPr>
              <w:t>d</w:t>
            </w:r>
            <w:r w:rsidRPr="00CA74E5">
              <w:rPr>
                <w:rFonts w:cs="Arial"/>
                <w:sz w:val="16"/>
                <w:szCs w:val="16"/>
                <w:highlight w:val="green"/>
              </w:rPr>
              <w:t>okumentiert.</w:t>
            </w:r>
          </w:p>
          <w:p w14:paraId="5C3CB875" w14:textId="02AA577E" w:rsidR="00995AE6" w:rsidRPr="00CA74E5" w:rsidRDefault="00995AE6" w:rsidP="00890156">
            <w:pPr>
              <w:spacing w:before="0" w:after="0"/>
              <w:rPr>
                <w:rFonts w:cs="Arial"/>
                <w:sz w:val="16"/>
                <w:szCs w:val="16"/>
                <w:highlight w:val="green"/>
              </w:rPr>
            </w:pPr>
          </w:p>
        </w:tc>
        <w:tc>
          <w:tcPr>
            <w:tcW w:w="3746" w:type="dxa"/>
          </w:tcPr>
          <w:p w14:paraId="207D3A58" w14:textId="59EF9BB6" w:rsidR="00995AE6" w:rsidRPr="00023D70" w:rsidRDefault="00595749" w:rsidP="00890156">
            <w:pPr>
              <w:spacing w:before="0" w:after="0"/>
              <w:rPr>
                <w:rFonts w:cs="Arial"/>
                <w:sz w:val="16"/>
                <w:szCs w:val="16"/>
                <w:highlight w:val="green"/>
              </w:rPr>
            </w:pPr>
            <w:proofErr w:type="spellStart"/>
            <w:r w:rsidRPr="00023D70">
              <w:rPr>
                <w:rFonts w:cs="Arial"/>
                <w:sz w:val="16"/>
                <w:szCs w:val="16"/>
                <w:highlight w:val="green"/>
              </w:rPr>
              <w:t>Junit</w:t>
            </w:r>
            <w:proofErr w:type="spellEnd"/>
            <w:r w:rsidRPr="00023D70">
              <w:rPr>
                <w:rFonts w:cs="Arial"/>
                <w:sz w:val="16"/>
                <w:szCs w:val="16"/>
                <w:highlight w:val="green"/>
              </w:rPr>
              <w:t>-Tests decken 100% des Codes ab.</w:t>
            </w:r>
          </w:p>
          <w:p w14:paraId="16E2BF2E" w14:textId="5EDA998A" w:rsidR="00595749" w:rsidRPr="00023D70" w:rsidRDefault="00595749" w:rsidP="00890156">
            <w:pPr>
              <w:spacing w:before="0" w:after="0"/>
              <w:rPr>
                <w:rFonts w:cs="Arial"/>
                <w:sz w:val="16"/>
                <w:szCs w:val="16"/>
                <w:highlight w:val="green"/>
              </w:rPr>
            </w:pPr>
            <w:proofErr w:type="spellStart"/>
            <w:r w:rsidRPr="00023D70">
              <w:rPr>
                <w:rFonts w:cs="Arial"/>
                <w:sz w:val="16"/>
                <w:szCs w:val="16"/>
                <w:highlight w:val="green"/>
              </w:rPr>
              <w:t>Junit</w:t>
            </w:r>
            <w:proofErr w:type="spellEnd"/>
            <w:r w:rsidRPr="00023D70">
              <w:rPr>
                <w:rFonts w:cs="Arial"/>
                <w:sz w:val="16"/>
                <w:szCs w:val="16"/>
                <w:highlight w:val="green"/>
              </w:rPr>
              <w:t>-Tests enthalten auch «negative» Tests</w:t>
            </w:r>
          </w:p>
          <w:p w14:paraId="7F3413A3" w14:textId="1B8FB5C1" w:rsidR="00995AE6" w:rsidRPr="00570B8E" w:rsidRDefault="00595749" w:rsidP="00890156">
            <w:pPr>
              <w:spacing w:before="0" w:after="0"/>
              <w:rPr>
                <w:rFonts w:cs="Arial"/>
                <w:sz w:val="16"/>
                <w:szCs w:val="16"/>
                <w:highlight w:val="red"/>
              </w:rPr>
            </w:pPr>
            <w:proofErr w:type="spellStart"/>
            <w:r w:rsidRPr="00023D70">
              <w:rPr>
                <w:rFonts w:cs="Arial"/>
                <w:sz w:val="16"/>
                <w:szCs w:val="16"/>
                <w:highlight w:val="green"/>
              </w:rPr>
              <w:t>JavaDoc</w:t>
            </w:r>
            <w:proofErr w:type="spellEnd"/>
            <w:r w:rsidRPr="00023D70">
              <w:rPr>
                <w:rFonts w:cs="Arial"/>
                <w:sz w:val="16"/>
                <w:szCs w:val="16"/>
                <w:highlight w:val="green"/>
              </w:rPr>
              <w:t xml:space="preserve"> wird extensiv benutzt um Methoden, Attribute und Klassen zu beschreiben.</w:t>
            </w:r>
          </w:p>
        </w:tc>
      </w:tr>
      <w:tr w:rsidR="00995AE6" w:rsidRPr="003D68F4" w14:paraId="73D7F5FE" w14:textId="77777777" w:rsidTr="00890156">
        <w:tc>
          <w:tcPr>
            <w:tcW w:w="2228" w:type="dxa"/>
            <w:vMerge w:val="restart"/>
            <w:tcBorders>
              <w:top w:val="single" w:sz="18" w:space="0" w:color="auto"/>
            </w:tcBorders>
          </w:tcPr>
          <w:p w14:paraId="04BC1F66" w14:textId="2F735EE7" w:rsidR="00995AE6" w:rsidRPr="003D68F4" w:rsidRDefault="00995AE6" w:rsidP="00B95DEC">
            <w:pPr>
              <w:ind w:left="284" w:hanging="284"/>
              <w:rPr>
                <w:rFonts w:cs="Arial"/>
                <w:b/>
                <w:bCs/>
                <w:sz w:val="20"/>
              </w:rPr>
            </w:pPr>
            <w:r w:rsidRPr="003D68F4">
              <w:rPr>
                <w:rFonts w:cs="Arial"/>
                <w:b/>
                <w:bCs/>
                <w:sz w:val="20"/>
              </w:rPr>
              <w:t>4</w:t>
            </w:r>
            <w:r w:rsidRPr="003D68F4">
              <w:rPr>
                <w:rFonts w:cs="Arial"/>
                <w:b/>
                <w:bCs/>
                <w:sz w:val="20"/>
              </w:rPr>
              <w:tab/>
              <w:t>Methoden- Sozialkompetenz &amp; Selbstlernkompetenz</w:t>
            </w:r>
            <w:r w:rsidR="00D349AB">
              <w:rPr>
                <w:rFonts w:cs="Arial"/>
                <w:b/>
                <w:bCs/>
                <w:sz w:val="20"/>
              </w:rPr>
              <w:t xml:space="preserve"> 10%</w:t>
            </w:r>
          </w:p>
        </w:tc>
        <w:tc>
          <w:tcPr>
            <w:tcW w:w="3746" w:type="dxa"/>
            <w:tcBorders>
              <w:top w:val="single" w:sz="18" w:space="0" w:color="auto"/>
            </w:tcBorders>
            <w:shd w:val="clear" w:color="auto" w:fill="E0E0E0"/>
          </w:tcPr>
          <w:p w14:paraId="400D386A" w14:textId="77777777" w:rsidR="00995AE6" w:rsidRPr="003D68F4" w:rsidRDefault="00995AE6" w:rsidP="00B95DEC">
            <w:pPr>
              <w:spacing w:before="0" w:after="0"/>
              <w:rPr>
                <w:rFonts w:cs="Arial"/>
                <w:sz w:val="16"/>
                <w:szCs w:val="16"/>
              </w:rPr>
            </w:pPr>
          </w:p>
        </w:tc>
        <w:tc>
          <w:tcPr>
            <w:tcW w:w="3753" w:type="dxa"/>
            <w:tcBorders>
              <w:top w:val="single" w:sz="18" w:space="0" w:color="auto"/>
            </w:tcBorders>
            <w:shd w:val="clear" w:color="auto" w:fill="E0E0E0"/>
          </w:tcPr>
          <w:p w14:paraId="563A025D" w14:textId="77777777" w:rsidR="00995AE6" w:rsidRPr="003D68F4" w:rsidRDefault="00995AE6" w:rsidP="00B95DEC">
            <w:pPr>
              <w:spacing w:before="0" w:after="0"/>
              <w:rPr>
                <w:rFonts w:cs="Arial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18" w:space="0" w:color="auto"/>
            </w:tcBorders>
          </w:tcPr>
          <w:p w14:paraId="0A798B0C" w14:textId="77777777" w:rsidR="00995AE6" w:rsidRPr="003D68F4" w:rsidRDefault="00995AE6" w:rsidP="00B95DEC">
            <w:pPr>
              <w:spacing w:before="0" w:after="0"/>
              <w:rPr>
                <w:rFonts w:cs="Arial"/>
                <w:sz w:val="16"/>
                <w:szCs w:val="16"/>
              </w:rPr>
            </w:pPr>
          </w:p>
        </w:tc>
      </w:tr>
      <w:tr w:rsidR="00995AE6" w14:paraId="67C93229" w14:textId="77777777" w:rsidTr="00350F98">
        <w:tc>
          <w:tcPr>
            <w:tcW w:w="2228" w:type="dxa"/>
            <w:vMerge/>
          </w:tcPr>
          <w:p w14:paraId="3F04F8AD" w14:textId="77777777" w:rsidR="00995AE6" w:rsidRPr="003D68F4" w:rsidRDefault="00995AE6" w:rsidP="00B95DEC">
            <w:pPr>
              <w:spacing w:before="0" w:after="0"/>
              <w:ind w:left="284" w:hanging="284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3746" w:type="dxa"/>
            <w:shd w:val="clear" w:color="auto" w:fill="9CC2E5"/>
          </w:tcPr>
          <w:p w14:paraId="3CC4D1CD" w14:textId="77777777" w:rsidR="00995AE6" w:rsidRPr="003D68F4" w:rsidRDefault="00995AE6" w:rsidP="00890156">
            <w:pPr>
              <w:spacing w:before="0" w:after="0"/>
              <w:rPr>
                <w:rFonts w:cs="Arial"/>
                <w:sz w:val="16"/>
                <w:szCs w:val="16"/>
              </w:rPr>
            </w:pPr>
            <w:r w:rsidRPr="00570B8E">
              <w:rPr>
                <w:rFonts w:cs="Arial"/>
                <w:sz w:val="16"/>
                <w:szCs w:val="16"/>
                <w:highlight w:val="green"/>
              </w:rPr>
              <w:t>Der Lernende zeigt, dass er das Gelernte auch anderen Lernenden mitteilen kann (mit Publikation, Tipps, etc.). Er kann eigene Verantwortung für das Lernen aufbringen. Er zeigt seinen Entwicklungs</w:t>
            </w:r>
            <w:r w:rsidR="007D044E" w:rsidRPr="00570B8E">
              <w:rPr>
                <w:rFonts w:cs="Arial"/>
                <w:sz w:val="16"/>
                <w:szCs w:val="16"/>
                <w:highlight w:val="green"/>
              </w:rPr>
              <w:t>prozess (wie z.B</w:t>
            </w:r>
            <w:r w:rsidRPr="00570B8E">
              <w:rPr>
                <w:rFonts w:cs="Arial"/>
                <w:sz w:val="16"/>
                <w:szCs w:val="16"/>
                <w:highlight w:val="green"/>
              </w:rPr>
              <w:t>. aus gemachten Fehlern neue Einsichten entstehen).</w:t>
            </w:r>
          </w:p>
        </w:tc>
        <w:tc>
          <w:tcPr>
            <w:tcW w:w="3753" w:type="dxa"/>
            <w:shd w:val="clear" w:color="auto" w:fill="F4B083"/>
          </w:tcPr>
          <w:p w14:paraId="65B16DDA" w14:textId="77777777" w:rsidR="00995AE6" w:rsidRPr="00570B8E" w:rsidRDefault="00995AE6" w:rsidP="00890156">
            <w:pPr>
              <w:spacing w:before="0" w:after="0"/>
              <w:rPr>
                <w:rFonts w:cs="Arial"/>
                <w:sz w:val="16"/>
                <w:szCs w:val="16"/>
                <w:highlight w:val="green"/>
              </w:rPr>
            </w:pPr>
            <w:r w:rsidRPr="00570B8E">
              <w:rPr>
                <w:rFonts w:cs="Arial"/>
                <w:sz w:val="16"/>
                <w:szCs w:val="16"/>
                <w:highlight w:val="green"/>
              </w:rPr>
              <w:t xml:space="preserve">Der eigene Lernfortschritt wird </w:t>
            </w:r>
            <w:proofErr w:type="gramStart"/>
            <w:r w:rsidRPr="00570B8E">
              <w:rPr>
                <w:rFonts w:cs="Arial"/>
                <w:sz w:val="16"/>
                <w:szCs w:val="16"/>
                <w:highlight w:val="green"/>
              </w:rPr>
              <w:t>selber</w:t>
            </w:r>
            <w:proofErr w:type="gramEnd"/>
            <w:r w:rsidRPr="00570B8E">
              <w:rPr>
                <w:rFonts w:cs="Arial"/>
                <w:sz w:val="16"/>
                <w:szCs w:val="16"/>
                <w:highlight w:val="green"/>
              </w:rPr>
              <w:t xml:space="preserve"> geplant und auch geprüft. Das wird entsprechend dokumentiert. Ergebnisse werden kritisch hinterfragt. Der Austausch im Tandem / Gruppen ist ebenfalls nachvollziehbar (</w:t>
            </w:r>
            <w:proofErr w:type="gramStart"/>
            <w:r w:rsidRPr="00570B8E">
              <w:rPr>
                <w:rFonts w:cs="Arial"/>
                <w:sz w:val="16"/>
                <w:szCs w:val="16"/>
                <w:highlight w:val="green"/>
              </w:rPr>
              <w:t>mittels Journal</w:t>
            </w:r>
            <w:proofErr w:type="gramEnd"/>
            <w:r w:rsidRPr="00570B8E">
              <w:rPr>
                <w:rFonts w:cs="Arial"/>
                <w:sz w:val="16"/>
                <w:szCs w:val="16"/>
                <w:highlight w:val="green"/>
              </w:rPr>
              <w:t>, Gesprächen, etc.).</w:t>
            </w:r>
          </w:p>
        </w:tc>
        <w:tc>
          <w:tcPr>
            <w:tcW w:w="3746" w:type="dxa"/>
          </w:tcPr>
          <w:p w14:paraId="62D02FDE" w14:textId="77777777" w:rsidR="00995AE6" w:rsidRPr="00023D70" w:rsidRDefault="00995AE6" w:rsidP="00890156">
            <w:pPr>
              <w:spacing w:before="0" w:after="0"/>
              <w:rPr>
                <w:rFonts w:cs="Arial"/>
                <w:sz w:val="16"/>
                <w:szCs w:val="16"/>
                <w:highlight w:val="green"/>
              </w:rPr>
            </w:pPr>
            <w:r w:rsidRPr="00023D70">
              <w:rPr>
                <w:rFonts w:cs="Arial"/>
                <w:sz w:val="16"/>
                <w:szCs w:val="16"/>
                <w:highlight w:val="green"/>
              </w:rPr>
              <w:t>Im Projekt sind Vorteile (oder auch Nachteile) der Zusammenarbeit erkennbar. Ein Teamverhalten wird an konkreten Zeichen erkennbar. Abmachungen (Termine, produktiver Code, etc.) werden eingehalten.</w:t>
            </w:r>
          </w:p>
        </w:tc>
      </w:tr>
    </w:tbl>
    <w:p w14:paraId="1A126A09" w14:textId="5099DD20" w:rsidR="00995AE6" w:rsidRDefault="00420C48" w:rsidP="00995AE6">
      <w:pPr>
        <w:rPr>
          <w:b/>
        </w:rPr>
      </w:pPr>
      <w:r w:rsidRPr="00420C48">
        <w:rPr>
          <w:b/>
          <w:highlight w:val="green"/>
        </w:rPr>
        <w:t>Kompetenz gezeigt</w:t>
      </w:r>
    </w:p>
    <w:p w14:paraId="55250412" w14:textId="484D6828" w:rsidR="00420C48" w:rsidRDefault="00420C48" w:rsidP="00995AE6">
      <w:pPr>
        <w:rPr>
          <w:b/>
        </w:rPr>
      </w:pPr>
      <w:r w:rsidRPr="00420C48">
        <w:rPr>
          <w:b/>
          <w:highlight w:val="yellow"/>
        </w:rPr>
        <w:t>Kompetenz teilweise gezeigt</w:t>
      </w:r>
    </w:p>
    <w:p w14:paraId="42A8AA9E" w14:textId="3FBD74C1" w:rsidR="00420C48" w:rsidRDefault="00420C48" w:rsidP="00995AE6">
      <w:pPr>
        <w:rPr>
          <w:b/>
        </w:rPr>
      </w:pPr>
      <w:r w:rsidRPr="00420C48">
        <w:rPr>
          <w:b/>
          <w:highlight w:val="red"/>
        </w:rPr>
        <w:t>Kompetenz nicht gezeigt</w:t>
      </w:r>
    </w:p>
    <w:p w14:paraId="4F7AACDE" w14:textId="77777777" w:rsidR="00995AE6" w:rsidRDefault="00995AE6" w:rsidP="00995AE6">
      <w:pPr>
        <w:rPr>
          <w:b/>
        </w:rPr>
      </w:pPr>
    </w:p>
    <w:p w14:paraId="30469312" w14:textId="77777777" w:rsidR="00995AE6" w:rsidRPr="00156E26" w:rsidRDefault="00995AE6" w:rsidP="007F5CEA"/>
    <w:sectPr w:rsidR="00995AE6" w:rsidRPr="00156E26" w:rsidSect="007F5C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6837" w:h="11905" w:orient="landscape"/>
      <w:pgMar w:top="851" w:right="675" w:bottom="851" w:left="709" w:header="284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59240" w14:textId="77777777" w:rsidR="004219E7" w:rsidRDefault="004219E7">
      <w:r>
        <w:separator/>
      </w:r>
    </w:p>
  </w:endnote>
  <w:endnote w:type="continuationSeparator" w:id="0">
    <w:p w14:paraId="0E768D5C" w14:textId="77777777" w:rsidR="004219E7" w:rsidRDefault="00421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tarSymbol">
    <w:altName w:val="Yu Gothic"/>
    <w:panose1 w:val="020B0604020202020204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Light">
    <w:altName w:val="Century Gothic"/>
    <w:panose1 w:val="020B0604020202020204"/>
    <w:charset w:val="00"/>
    <w:family w:val="swiss"/>
    <w:pitch w:val="variable"/>
    <w:sig w:usb0="00000007" w:usb1="00000000" w:usb2="00000000" w:usb3="00000000" w:csb0="00000013" w:csb1="00000000"/>
  </w:font>
  <w:font w:name="Albany">
    <w:altName w:val="Arial"/>
    <w:panose1 w:val="020B0604020202020204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57A49" w14:textId="77777777" w:rsidR="00D349AB" w:rsidRDefault="00D349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2D420" w14:textId="77777777" w:rsidR="009260CB" w:rsidRDefault="00115810" w:rsidP="007F5CEA">
    <w:pPr>
      <w:pStyle w:val="Footer"/>
      <w:tabs>
        <w:tab w:val="clear" w:pos="4678"/>
        <w:tab w:val="clear" w:pos="9526"/>
        <w:tab w:val="center" w:pos="7371"/>
        <w:tab w:val="right" w:pos="15451"/>
      </w:tabs>
    </w:pPr>
    <w:r>
      <w:t>Version August 2019</w:t>
    </w:r>
    <w:r w:rsidR="009260CB">
      <w:tab/>
      <w:t xml:space="preserve">Seite </w:t>
    </w:r>
    <w:r w:rsidR="009260CB">
      <w:fldChar w:fldCharType="begin"/>
    </w:r>
    <w:r w:rsidR="009260CB">
      <w:instrText xml:space="preserve"> PAGE </w:instrText>
    </w:r>
    <w:r w:rsidR="009260CB">
      <w:fldChar w:fldCharType="separate"/>
    </w:r>
    <w:r w:rsidR="00644452">
      <w:rPr>
        <w:noProof/>
      </w:rPr>
      <w:t>2</w:t>
    </w:r>
    <w:r w:rsidR="009260CB">
      <w:fldChar w:fldCharType="end"/>
    </w:r>
    <w:r w:rsidR="009260CB">
      <w:tab/>
      <w:t xml:space="preserve">D.A. Waldvogel &amp; </w:t>
    </w:r>
    <w:proofErr w:type="spellStart"/>
    <w:r w:rsidR="00164939">
      <w:t>J.Käser</w:t>
    </w:r>
    <w:proofErr w:type="spellEnd"/>
    <w:r w:rsidR="009260CB">
      <w:b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1596E" w14:textId="77777777" w:rsidR="00D349AB" w:rsidRDefault="00D349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CC99D" w14:textId="77777777" w:rsidR="004219E7" w:rsidRDefault="004219E7">
      <w:r>
        <w:separator/>
      </w:r>
    </w:p>
  </w:footnote>
  <w:footnote w:type="continuationSeparator" w:id="0">
    <w:p w14:paraId="3A2479AA" w14:textId="77777777" w:rsidR="004219E7" w:rsidRDefault="004219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D49C1" w14:textId="77777777" w:rsidR="00D349AB" w:rsidRDefault="00D349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CEB4A" w14:textId="77777777" w:rsidR="009260CB" w:rsidRPr="00BF076C" w:rsidRDefault="004219E7" w:rsidP="007F5CEA">
    <w:pPr>
      <w:pStyle w:val="Header"/>
      <w:tabs>
        <w:tab w:val="clear" w:pos="4678"/>
        <w:tab w:val="clear" w:pos="9526"/>
        <w:tab w:val="center" w:pos="7513"/>
        <w:tab w:val="right" w:pos="15451"/>
      </w:tabs>
      <w:spacing w:before="0"/>
      <w:rPr>
        <w:b/>
      </w:rPr>
    </w:pPr>
    <w:r>
      <w:pict w14:anchorId="3178B5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margin-left:-2.85pt;margin-top:-1.4pt;width:86.35pt;height:31.8pt;z-index:1;mso-wrap-edited:f;mso-width-percent:0;mso-height-percent:0;mso-wrap-distance-left:9.05pt;mso-wrap-distance-right:9.05pt;mso-width-percent:0;mso-height-percent:0" filled="t">
          <v:fill color2="black"/>
          <v:imagedata r:id="rId1" o:title=""/>
          <w10:wrap type="topAndBottom"/>
        </v:shape>
      </w:pict>
    </w:r>
    <w:r w:rsidR="009260CB">
      <w:tab/>
    </w:r>
    <w:r w:rsidR="009260CB" w:rsidRPr="00BF076C">
      <w:rPr>
        <w:b/>
      </w:rPr>
      <w:t>Kompetenznachweis</w:t>
    </w:r>
    <w:r w:rsidR="009260CB" w:rsidRPr="00BF076C">
      <w:rPr>
        <w:b/>
      </w:rPr>
      <w:tab/>
      <w:t xml:space="preserve">Modul </w:t>
    </w:r>
    <w:r w:rsidR="009260CB">
      <w:rPr>
        <w:b/>
      </w:rPr>
      <w:t>226</w:t>
    </w:r>
    <w:r w:rsidR="007D044E">
      <w:rPr>
        <w:b/>
      </w:rPr>
      <w:t>A</w:t>
    </w:r>
  </w:p>
  <w:p w14:paraId="723B776E" w14:textId="77777777" w:rsidR="009260CB" w:rsidRDefault="009260CB" w:rsidP="007F5CEA">
    <w:pPr>
      <w:pStyle w:val="Header"/>
      <w:tabs>
        <w:tab w:val="clear" w:pos="4678"/>
        <w:tab w:val="clear" w:pos="9526"/>
        <w:tab w:val="center" w:pos="7655"/>
      </w:tabs>
      <w:spacing w:before="0"/>
    </w:pPr>
    <w:r>
      <w:t xml:space="preserve"> </w:t>
    </w:r>
    <w:r>
      <w:tab/>
    </w:r>
    <w:r w:rsidR="00667621">
      <w:rPr>
        <w:rFonts w:cs="Arial"/>
        <w:b/>
        <w:sz w:val="24"/>
        <w:szCs w:val="24"/>
      </w:rPr>
      <w:t>Klassenbasiert (ohne Vererbung) implementieren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A2443" w14:textId="77777777" w:rsidR="00D349AB" w:rsidRDefault="00D349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F58CE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name w:val="WW8Num2"/>
    <w:lvl w:ilvl="0">
      <w:start w:val="1"/>
      <w:numFmt w:val="bullet"/>
      <w:pStyle w:val="Heading1"/>
      <w:lvlText w:val="●"/>
      <w:lvlJc w:val="left"/>
      <w:pPr>
        <w:tabs>
          <w:tab w:val="num" w:pos="432"/>
        </w:tabs>
        <w:ind w:left="432" w:hanging="432"/>
      </w:pPr>
      <w:rPr>
        <w:rFonts w:ascii="StarSymbol" w:hAnsi="StarSymbol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name w:val="WW8Num42"/>
    <w:lvl w:ilvl="0">
      <w:start w:val="1"/>
      <w:numFmt w:val="bullet"/>
      <w:pStyle w:val="Aufg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/>
      </w:r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483549A"/>
    <w:multiLevelType w:val="hybridMultilevel"/>
    <w:tmpl w:val="DB2E1F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461D48"/>
    <w:multiLevelType w:val="hybridMultilevel"/>
    <w:tmpl w:val="F86ABF5C"/>
    <w:lvl w:ilvl="0" w:tplc="40D211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2796456">
    <w:abstractNumId w:val="1"/>
  </w:num>
  <w:num w:numId="2" w16cid:durableId="703948980">
    <w:abstractNumId w:val="2"/>
  </w:num>
  <w:num w:numId="3" w16cid:durableId="592668328">
    <w:abstractNumId w:val="3"/>
  </w:num>
  <w:num w:numId="4" w16cid:durableId="956788725">
    <w:abstractNumId w:val="4"/>
  </w:num>
  <w:num w:numId="5" w16cid:durableId="1223251783">
    <w:abstractNumId w:val="6"/>
  </w:num>
  <w:num w:numId="6" w16cid:durableId="93332910">
    <w:abstractNumId w:val="0"/>
  </w:num>
  <w:num w:numId="7" w16cid:durableId="1845438062">
    <w:abstractNumId w:val="5"/>
  </w:num>
  <w:num w:numId="8" w16cid:durableId="283508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36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566E"/>
    <w:rsid w:val="000205E9"/>
    <w:rsid w:val="00023D70"/>
    <w:rsid w:val="000251A2"/>
    <w:rsid w:val="000439DB"/>
    <w:rsid w:val="0004671F"/>
    <w:rsid w:val="000478B0"/>
    <w:rsid w:val="00051F8A"/>
    <w:rsid w:val="0007120D"/>
    <w:rsid w:val="000716FC"/>
    <w:rsid w:val="00077526"/>
    <w:rsid w:val="000B16CA"/>
    <w:rsid w:val="000B4114"/>
    <w:rsid w:val="000D7375"/>
    <w:rsid w:val="000F221B"/>
    <w:rsid w:val="000F3A33"/>
    <w:rsid w:val="00115205"/>
    <w:rsid w:val="00115810"/>
    <w:rsid w:val="0013584E"/>
    <w:rsid w:val="00135F76"/>
    <w:rsid w:val="00136AE6"/>
    <w:rsid w:val="00137A59"/>
    <w:rsid w:val="00150268"/>
    <w:rsid w:val="00150405"/>
    <w:rsid w:val="00150D57"/>
    <w:rsid w:val="001529A0"/>
    <w:rsid w:val="00154C60"/>
    <w:rsid w:val="00164939"/>
    <w:rsid w:val="00165B86"/>
    <w:rsid w:val="00173D1C"/>
    <w:rsid w:val="001915B5"/>
    <w:rsid w:val="00197CA4"/>
    <w:rsid w:val="001A3D82"/>
    <w:rsid w:val="001A4ED0"/>
    <w:rsid w:val="001B1735"/>
    <w:rsid w:val="001C0BFA"/>
    <w:rsid w:val="001C7852"/>
    <w:rsid w:val="001D4344"/>
    <w:rsid w:val="001D7E96"/>
    <w:rsid w:val="001E392E"/>
    <w:rsid w:val="001E60EA"/>
    <w:rsid w:val="001F2381"/>
    <w:rsid w:val="00201CA3"/>
    <w:rsid w:val="00216898"/>
    <w:rsid w:val="00220674"/>
    <w:rsid w:val="00220BC9"/>
    <w:rsid w:val="002248F3"/>
    <w:rsid w:val="002352BC"/>
    <w:rsid w:val="00237657"/>
    <w:rsid w:val="00241157"/>
    <w:rsid w:val="00244774"/>
    <w:rsid w:val="0024749D"/>
    <w:rsid w:val="00247C3A"/>
    <w:rsid w:val="00254616"/>
    <w:rsid w:val="00263941"/>
    <w:rsid w:val="00280B34"/>
    <w:rsid w:val="002838E7"/>
    <w:rsid w:val="00286FFA"/>
    <w:rsid w:val="00294CAD"/>
    <w:rsid w:val="002A0012"/>
    <w:rsid w:val="002A0314"/>
    <w:rsid w:val="002A2792"/>
    <w:rsid w:val="002F0E70"/>
    <w:rsid w:val="002F193A"/>
    <w:rsid w:val="003147FD"/>
    <w:rsid w:val="003331F3"/>
    <w:rsid w:val="003348EC"/>
    <w:rsid w:val="0033566E"/>
    <w:rsid w:val="00340DB0"/>
    <w:rsid w:val="00347D68"/>
    <w:rsid w:val="00347F08"/>
    <w:rsid w:val="00350F98"/>
    <w:rsid w:val="00371335"/>
    <w:rsid w:val="003721B8"/>
    <w:rsid w:val="00374803"/>
    <w:rsid w:val="00385DE5"/>
    <w:rsid w:val="00386174"/>
    <w:rsid w:val="0038797A"/>
    <w:rsid w:val="00390063"/>
    <w:rsid w:val="00390AAF"/>
    <w:rsid w:val="00392EB7"/>
    <w:rsid w:val="003A3964"/>
    <w:rsid w:val="003A727B"/>
    <w:rsid w:val="003B5238"/>
    <w:rsid w:val="003C2924"/>
    <w:rsid w:val="003D1BBB"/>
    <w:rsid w:val="003D31AC"/>
    <w:rsid w:val="003D68F4"/>
    <w:rsid w:val="003E07FC"/>
    <w:rsid w:val="003F7458"/>
    <w:rsid w:val="00401819"/>
    <w:rsid w:val="004146B6"/>
    <w:rsid w:val="00420C48"/>
    <w:rsid w:val="004219E7"/>
    <w:rsid w:val="00427D81"/>
    <w:rsid w:val="004333BF"/>
    <w:rsid w:val="004341D8"/>
    <w:rsid w:val="004356B4"/>
    <w:rsid w:val="004376BC"/>
    <w:rsid w:val="00437C47"/>
    <w:rsid w:val="0044326D"/>
    <w:rsid w:val="004612B0"/>
    <w:rsid w:val="004623F5"/>
    <w:rsid w:val="004635E5"/>
    <w:rsid w:val="004675A1"/>
    <w:rsid w:val="00471266"/>
    <w:rsid w:val="00471D73"/>
    <w:rsid w:val="0048101B"/>
    <w:rsid w:val="004873C0"/>
    <w:rsid w:val="004977E7"/>
    <w:rsid w:val="004C1330"/>
    <w:rsid w:val="004C13E9"/>
    <w:rsid w:val="004C73A3"/>
    <w:rsid w:val="004D6747"/>
    <w:rsid w:val="004E2DDE"/>
    <w:rsid w:val="004E3197"/>
    <w:rsid w:val="004F19C9"/>
    <w:rsid w:val="00501B27"/>
    <w:rsid w:val="00502DE0"/>
    <w:rsid w:val="005103D7"/>
    <w:rsid w:val="00511E91"/>
    <w:rsid w:val="00515CEF"/>
    <w:rsid w:val="00527763"/>
    <w:rsid w:val="00537312"/>
    <w:rsid w:val="00537436"/>
    <w:rsid w:val="005420A3"/>
    <w:rsid w:val="00565BCA"/>
    <w:rsid w:val="00566894"/>
    <w:rsid w:val="00570B8E"/>
    <w:rsid w:val="00576E6A"/>
    <w:rsid w:val="00577D46"/>
    <w:rsid w:val="00582E49"/>
    <w:rsid w:val="00584BC9"/>
    <w:rsid w:val="00584CE6"/>
    <w:rsid w:val="00590E9F"/>
    <w:rsid w:val="00595749"/>
    <w:rsid w:val="005A16F8"/>
    <w:rsid w:val="005C32AA"/>
    <w:rsid w:val="005C339C"/>
    <w:rsid w:val="005C347E"/>
    <w:rsid w:val="005E1E36"/>
    <w:rsid w:val="005E6828"/>
    <w:rsid w:val="005E7BB1"/>
    <w:rsid w:val="005F090A"/>
    <w:rsid w:val="005F17C8"/>
    <w:rsid w:val="005F3FDA"/>
    <w:rsid w:val="005F4DB8"/>
    <w:rsid w:val="00620D35"/>
    <w:rsid w:val="00626639"/>
    <w:rsid w:val="00640B6D"/>
    <w:rsid w:val="00642E05"/>
    <w:rsid w:val="00644452"/>
    <w:rsid w:val="00644F63"/>
    <w:rsid w:val="00661EE5"/>
    <w:rsid w:val="00664B17"/>
    <w:rsid w:val="00665050"/>
    <w:rsid w:val="00667621"/>
    <w:rsid w:val="00671044"/>
    <w:rsid w:val="006738CA"/>
    <w:rsid w:val="006746CF"/>
    <w:rsid w:val="00675EC5"/>
    <w:rsid w:val="00684B47"/>
    <w:rsid w:val="0069128D"/>
    <w:rsid w:val="00695861"/>
    <w:rsid w:val="00696701"/>
    <w:rsid w:val="00696B99"/>
    <w:rsid w:val="006973EC"/>
    <w:rsid w:val="006A1E75"/>
    <w:rsid w:val="006B5BD3"/>
    <w:rsid w:val="006C0D96"/>
    <w:rsid w:val="006C573E"/>
    <w:rsid w:val="006C589E"/>
    <w:rsid w:val="006D3F60"/>
    <w:rsid w:val="006E5730"/>
    <w:rsid w:val="006E596E"/>
    <w:rsid w:val="006E7135"/>
    <w:rsid w:val="006F11E7"/>
    <w:rsid w:val="006F1510"/>
    <w:rsid w:val="006F2094"/>
    <w:rsid w:val="006F5642"/>
    <w:rsid w:val="00702322"/>
    <w:rsid w:val="007063F4"/>
    <w:rsid w:val="0072138D"/>
    <w:rsid w:val="00721471"/>
    <w:rsid w:val="0073008B"/>
    <w:rsid w:val="007311DC"/>
    <w:rsid w:val="007428F4"/>
    <w:rsid w:val="00761C6F"/>
    <w:rsid w:val="007868CF"/>
    <w:rsid w:val="007A025C"/>
    <w:rsid w:val="007B4C98"/>
    <w:rsid w:val="007B541D"/>
    <w:rsid w:val="007B642E"/>
    <w:rsid w:val="007D044E"/>
    <w:rsid w:val="007D14F2"/>
    <w:rsid w:val="007E48C8"/>
    <w:rsid w:val="007F3E95"/>
    <w:rsid w:val="007F5CB2"/>
    <w:rsid w:val="007F5CEA"/>
    <w:rsid w:val="00803401"/>
    <w:rsid w:val="00813B61"/>
    <w:rsid w:val="00813FCB"/>
    <w:rsid w:val="00821C3E"/>
    <w:rsid w:val="00822B68"/>
    <w:rsid w:val="00836E6B"/>
    <w:rsid w:val="00837555"/>
    <w:rsid w:val="0084142A"/>
    <w:rsid w:val="00841EC0"/>
    <w:rsid w:val="00851E68"/>
    <w:rsid w:val="008570A4"/>
    <w:rsid w:val="008614A9"/>
    <w:rsid w:val="00871A8D"/>
    <w:rsid w:val="00877A1A"/>
    <w:rsid w:val="00880215"/>
    <w:rsid w:val="00882A36"/>
    <w:rsid w:val="008850B0"/>
    <w:rsid w:val="00890156"/>
    <w:rsid w:val="008B26E6"/>
    <w:rsid w:val="008B2BD0"/>
    <w:rsid w:val="008D083C"/>
    <w:rsid w:val="008D7F21"/>
    <w:rsid w:val="008E3162"/>
    <w:rsid w:val="008E342D"/>
    <w:rsid w:val="009047BC"/>
    <w:rsid w:val="009050AF"/>
    <w:rsid w:val="009176DB"/>
    <w:rsid w:val="00922679"/>
    <w:rsid w:val="00924C0C"/>
    <w:rsid w:val="009260CB"/>
    <w:rsid w:val="0093145C"/>
    <w:rsid w:val="00931A8A"/>
    <w:rsid w:val="00932411"/>
    <w:rsid w:val="00940A58"/>
    <w:rsid w:val="00954979"/>
    <w:rsid w:val="00957650"/>
    <w:rsid w:val="00974303"/>
    <w:rsid w:val="009770AF"/>
    <w:rsid w:val="00991762"/>
    <w:rsid w:val="00995AE6"/>
    <w:rsid w:val="009A096E"/>
    <w:rsid w:val="009A44FB"/>
    <w:rsid w:val="009D5439"/>
    <w:rsid w:val="009F5C9F"/>
    <w:rsid w:val="009F73D0"/>
    <w:rsid w:val="009F7B93"/>
    <w:rsid w:val="00A1158C"/>
    <w:rsid w:val="00A139D8"/>
    <w:rsid w:val="00A16ED1"/>
    <w:rsid w:val="00A227CA"/>
    <w:rsid w:val="00A342F4"/>
    <w:rsid w:val="00A362F9"/>
    <w:rsid w:val="00A438D6"/>
    <w:rsid w:val="00A4686F"/>
    <w:rsid w:val="00A64122"/>
    <w:rsid w:val="00A64C68"/>
    <w:rsid w:val="00A76350"/>
    <w:rsid w:val="00A7718D"/>
    <w:rsid w:val="00A90AFC"/>
    <w:rsid w:val="00A9606A"/>
    <w:rsid w:val="00A97BF6"/>
    <w:rsid w:val="00A97D17"/>
    <w:rsid w:val="00AA552B"/>
    <w:rsid w:val="00AA6C67"/>
    <w:rsid w:val="00AB065D"/>
    <w:rsid w:val="00AB50B4"/>
    <w:rsid w:val="00AC3C0D"/>
    <w:rsid w:val="00AE6021"/>
    <w:rsid w:val="00AF26BD"/>
    <w:rsid w:val="00B00B6D"/>
    <w:rsid w:val="00B02355"/>
    <w:rsid w:val="00B064BC"/>
    <w:rsid w:val="00B06E71"/>
    <w:rsid w:val="00B07E13"/>
    <w:rsid w:val="00B10DEF"/>
    <w:rsid w:val="00B15629"/>
    <w:rsid w:val="00B23669"/>
    <w:rsid w:val="00B238B6"/>
    <w:rsid w:val="00B34F30"/>
    <w:rsid w:val="00B764CE"/>
    <w:rsid w:val="00B832E3"/>
    <w:rsid w:val="00B8583D"/>
    <w:rsid w:val="00B86139"/>
    <w:rsid w:val="00B86B44"/>
    <w:rsid w:val="00B92EF7"/>
    <w:rsid w:val="00B94584"/>
    <w:rsid w:val="00B95DEC"/>
    <w:rsid w:val="00BB5311"/>
    <w:rsid w:val="00BC6554"/>
    <w:rsid w:val="00BC7946"/>
    <w:rsid w:val="00BE46B7"/>
    <w:rsid w:val="00BF06F8"/>
    <w:rsid w:val="00BF10A7"/>
    <w:rsid w:val="00BF14BE"/>
    <w:rsid w:val="00BF2532"/>
    <w:rsid w:val="00BF2E1F"/>
    <w:rsid w:val="00BF39A2"/>
    <w:rsid w:val="00BF476D"/>
    <w:rsid w:val="00BF708F"/>
    <w:rsid w:val="00C172FC"/>
    <w:rsid w:val="00C35276"/>
    <w:rsid w:val="00C3580C"/>
    <w:rsid w:val="00C379F6"/>
    <w:rsid w:val="00C4598B"/>
    <w:rsid w:val="00C4633D"/>
    <w:rsid w:val="00C65963"/>
    <w:rsid w:val="00C8764D"/>
    <w:rsid w:val="00C90BAF"/>
    <w:rsid w:val="00C976F1"/>
    <w:rsid w:val="00CA17A3"/>
    <w:rsid w:val="00CA6401"/>
    <w:rsid w:val="00CA74E5"/>
    <w:rsid w:val="00CB7259"/>
    <w:rsid w:val="00CC4C3D"/>
    <w:rsid w:val="00CD30AE"/>
    <w:rsid w:val="00CD54C4"/>
    <w:rsid w:val="00CD6441"/>
    <w:rsid w:val="00CE2D2D"/>
    <w:rsid w:val="00D03F9A"/>
    <w:rsid w:val="00D0709B"/>
    <w:rsid w:val="00D07612"/>
    <w:rsid w:val="00D12093"/>
    <w:rsid w:val="00D344BE"/>
    <w:rsid w:val="00D349AB"/>
    <w:rsid w:val="00D55BB9"/>
    <w:rsid w:val="00D66A18"/>
    <w:rsid w:val="00D74EBC"/>
    <w:rsid w:val="00D80CE6"/>
    <w:rsid w:val="00D91DF8"/>
    <w:rsid w:val="00DA3264"/>
    <w:rsid w:val="00DB676D"/>
    <w:rsid w:val="00DB6C69"/>
    <w:rsid w:val="00DE01A2"/>
    <w:rsid w:val="00DE6EE6"/>
    <w:rsid w:val="00DF217A"/>
    <w:rsid w:val="00E03499"/>
    <w:rsid w:val="00E06622"/>
    <w:rsid w:val="00E100B5"/>
    <w:rsid w:val="00E160CF"/>
    <w:rsid w:val="00E34442"/>
    <w:rsid w:val="00E36C1C"/>
    <w:rsid w:val="00E36CFB"/>
    <w:rsid w:val="00E37185"/>
    <w:rsid w:val="00E4041C"/>
    <w:rsid w:val="00E468D7"/>
    <w:rsid w:val="00E54E56"/>
    <w:rsid w:val="00E56B90"/>
    <w:rsid w:val="00E76727"/>
    <w:rsid w:val="00E77FB5"/>
    <w:rsid w:val="00EA3203"/>
    <w:rsid w:val="00EA6C88"/>
    <w:rsid w:val="00EA6CF7"/>
    <w:rsid w:val="00EB6D6A"/>
    <w:rsid w:val="00EB7420"/>
    <w:rsid w:val="00EC2D12"/>
    <w:rsid w:val="00ED4069"/>
    <w:rsid w:val="00ED7CDE"/>
    <w:rsid w:val="00F11624"/>
    <w:rsid w:val="00F1725D"/>
    <w:rsid w:val="00F2007F"/>
    <w:rsid w:val="00F261C1"/>
    <w:rsid w:val="00F26304"/>
    <w:rsid w:val="00F46B3C"/>
    <w:rsid w:val="00F541FB"/>
    <w:rsid w:val="00F65D0D"/>
    <w:rsid w:val="00F747DD"/>
    <w:rsid w:val="00F77891"/>
    <w:rsid w:val="00F813E3"/>
    <w:rsid w:val="00F8752A"/>
    <w:rsid w:val="00F975C8"/>
    <w:rsid w:val="00FA14FA"/>
    <w:rsid w:val="00FA2AAD"/>
    <w:rsid w:val="00FA3303"/>
    <w:rsid w:val="00FB0799"/>
    <w:rsid w:val="00FB79F6"/>
    <w:rsid w:val="00FC0D65"/>
    <w:rsid w:val="00FC17F2"/>
    <w:rsid w:val="00FC2366"/>
    <w:rsid w:val="00FD2822"/>
    <w:rsid w:val="00FD2EFA"/>
    <w:rsid w:val="00FD4EFB"/>
    <w:rsid w:val="00FE1ADB"/>
    <w:rsid w:val="00FE5D08"/>
    <w:rsid w:val="00FF64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0AEA0B9"/>
  <w15:chartTrackingRefBased/>
  <w15:docId w15:val="{995C8DB8-4432-467E-A922-BB4E2320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H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page number" w:uiPriority="18"/>
    <w:lsdException w:name="Title" w:uiPriority="4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0B6D"/>
    <w:pPr>
      <w:spacing w:before="60" w:after="60"/>
    </w:pPr>
    <w:rPr>
      <w:rFonts w:ascii="Arial" w:hAnsi="Arial"/>
      <w:sz w:val="22"/>
      <w:lang w:val="de-CH" w:eastAsia="en-US"/>
    </w:rPr>
  </w:style>
  <w:style w:type="paragraph" w:styleId="Heading1">
    <w:name w:val="heading 1"/>
    <w:basedOn w:val="Normal"/>
    <w:next w:val="Heading2"/>
    <w:qFormat/>
    <w:pPr>
      <w:keepLines/>
      <w:numPr>
        <w:numId w:val="1"/>
      </w:numPr>
      <w:spacing w:before="240" w:after="720"/>
      <w:ind w:left="0" w:firstLine="0"/>
      <w:outlineLvl w:val="0"/>
    </w:pPr>
    <w:rPr>
      <w:b/>
      <w:shadow/>
      <w:spacing w:val="30"/>
      <w:kern w:val="1"/>
      <w:sz w:val="32"/>
    </w:rPr>
  </w:style>
  <w:style w:type="paragraph" w:styleId="Heading2">
    <w:name w:val="heading 2"/>
    <w:basedOn w:val="Heading1"/>
    <w:next w:val="Normal"/>
    <w:qFormat/>
    <w:pPr>
      <w:spacing w:before="480" w:after="240"/>
      <w:outlineLvl w:val="1"/>
    </w:pPr>
    <w:rPr>
      <w:sz w:val="24"/>
    </w:rPr>
  </w:style>
  <w:style w:type="paragraph" w:styleId="Heading3">
    <w:name w:val="heading 3"/>
    <w:basedOn w:val="Heading2"/>
    <w:next w:val="Normal"/>
    <w:qFormat/>
    <w:pPr>
      <w:outlineLvl w:val="2"/>
    </w:pPr>
    <w:rPr>
      <w:shadow w:val="0"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4"/>
      </w:numPr>
      <w:spacing w:before="24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before="240"/>
      <w:jc w:val="both"/>
      <w:outlineLvl w:val="5"/>
    </w:pPr>
    <w:rPr>
      <w:i/>
      <w:kern w:val="1"/>
    </w:rPr>
  </w:style>
  <w:style w:type="paragraph" w:styleId="Heading7">
    <w:name w:val="heading 7"/>
    <w:basedOn w:val="Normal"/>
    <w:next w:val="Normal"/>
    <w:qFormat/>
    <w:pPr>
      <w:numPr>
        <w:ilvl w:val="6"/>
        <w:numId w:val="4"/>
      </w:numPr>
      <w:spacing w:before="240"/>
      <w:jc w:val="both"/>
      <w:outlineLvl w:val="6"/>
    </w:pPr>
    <w:rPr>
      <w:kern w:val="1"/>
    </w:rPr>
  </w:style>
  <w:style w:type="paragraph" w:styleId="Heading8">
    <w:name w:val="heading 8"/>
    <w:basedOn w:val="Normal"/>
    <w:next w:val="Normal"/>
    <w:qFormat/>
    <w:pPr>
      <w:numPr>
        <w:ilvl w:val="7"/>
        <w:numId w:val="4"/>
      </w:numPr>
      <w:spacing w:before="240"/>
      <w:jc w:val="both"/>
      <w:outlineLvl w:val="7"/>
    </w:pPr>
    <w:rPr>
      <w:i/>
      <w:kern w:val="1"/>
    </w:rPr>
  </w:style>
  <w:style w:type="paragraph" w:styleId="Heading9">
    <w:name w:val="heading 9"/>
    <w:basedOn w:val="Normal"/>
    <w:next w:val="Normal"/>
    <w:qFormat/>
    <w:pPr>
      <w:numPr>
        <w:ilvl w:val="8"/>
        <w:numId w:val="4"/>
      </w:numPr>
      <w:spacing w:before="240"/>
      <w:jc w:val="both"/>
      <w:outlineLvl w:val="8"/>
    </w:pPr>
    <w:rPr>
      <w:b/>
      <w:i/>
      <w:kern w:val="1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Absatz-Standardschriftart1"/>
    <w:uiPriority w:val="18"/>
  </w:style>
  <w:style w:type="character" w:customStyle="1" w:styleId="Nummerierungszeichen">
    <w:name w:val="Nummerierungszeichen"/>
  </w:style>
  <w:style w:type="character" w:customStyle="1" w:styleId="Aufzhlungszeichen1">
    <w:name w:val="Aufzählungszeichen1"/>
    <w:rPr>
      <w:rFonts w:ascii="StarSymbol" w:eastAsia="StarSymbol" w:hAnsi="StarSymbol" w:cs="StarSymbol"/>
      <w:sz w:val="18"/>
      <w:szCs w:val="18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  <w:sz w:val="22"/>
    </w:rPr>
  </w:style>
  <w:style w:type="character" w:customStyle="1" w:styleId="WW8Num4z1">
    <w:name w:val="WW8Num4z1"/>
    <w:rPr>
      <w:rFonts w:ascii="Frutiger Light" w:hAnsi="Frutiger Light"/>
      <w:sz w:val="22"/>
    </w:rPr>
  </w:style>
  <w:style w:type="character" w:customStyle="1" w:styleId="WW8Num4z2">
    <w:name w:val="WW8Num4z2"/>
    <w:rPr>
      <w:rFonts w:ascii="Wingdings" w:hAnsi="Wingdings"/>
      <w:sz w:val="22"/>
    </w:rPr>
  </w:style>
  <w:style w:type="character" w:customStyle="1" w:styleId="Absatz-Standardschriftart1">
    <w:name w:val="Absatz-Standardschriftart1"/>
  </w:style>
  <w:style w:type="character" w:customStyle="1" w:styleId="WW8Num67z0">
    <w:name w:val="WW8Num67z0"/>
    <w:rPr>
      <w:rFonts w:ascii="Symbol" w:hAnsi="Symbol"/>
      <w:sz w:val="22"/>
    </w:rPr>
  </w:style>
  <w:style w:type="character" w:customStyle="1" w:styleId="WW8Num67z1">
    <w:name w:val="WW8Num67z1"/>
    <w:rPr>
      <w:rFonts w:ascii="Frutiger Light" w:hAnsi="Frutiger Light"/>
      <w:sz w:val="22"/>
    </w:rPr>
  </w:style>
  <w:style w:type="character" w:customStyle="1" w:styleId="WW8Num67z2">
    <w:name w:val="WW8Num67z2"/>
    <w:rPr>
      <w:rFonts w:ascii="Wingdings" w:hAnsi="Wingdings"/>
      <w:sz w:val="22"/>
    </w:rPr>
  </w:style>
  <w:style w:type="character" w:customStyle="1" w:styleId="WW8Num64z0">
    <w:name w:val="WW8Num64z0"/>
    <w:rPr>
      <w:rFonts w:ascii="Symbol" w:hAnsi="Symbol"/>
    </w:rPr>
  </w:style>
  <w:style w:type="character" w:customStyle="1" w:styleId="WW8Num64z1">
    <w:name w:val="WW8Num64z1"/>
    <w:rPr>
      <w:rFonts w:ascii="Courier New" w:hAnsi="Courier New"/>
    </w:rPr>
  </w:style>
  <w:style w:type="character" w:customStyle="1" w:styleId="WW8Num64z2">
    <w:name w:val="WW8Num64z2"/>
    <w:rPr>
      <w:rFonts w:ascii="Wingdings" w:hAnsi="Wingdings"/>
    </w:rPr>
  </w:style>
  <w:style w:type="character" w:customStyle="1" w:styleId="WW8Num60z0">
    <w:name w:val="WW8Num60z0"/>
    <w:rPr>
      <w:rFonts w:ascii="Courier New" w:hAnsi="Courier New"/>
    </w:rPr>
  </w:style>
  <w:style w:type="character" w:customStyle="1" w:styleId="WW8Num60z1">
    <w:name w:val="WW8Num60z1"/>
    <w:rPr>
      <w:rFonts w:ascii="Courier New" w:hAnsi="Courier New" w:cs="Courier New"/>
    </w:rPr>
  </w:style>
  <w:style w:type="character" w:customStyle="1" w:styleId="WW8Num60z2">
    <w:name w:val="WW8Num60z2"/>
    <w:rPr>
      <w:rFonts w:ascii="Wingdings" w:hAnsi="Wingdings"/>
    </w:rPr>
  </w:style>
  <w:style w:type="character" w:customStyle="1" w:styleId="WW8Num60z3">
    <w:name w:val="WW8Num60z3"/>
    <w:rPr>
      <w:rFonts w:ascii="Symbol" w:hAnsi="Symbol"/>
    </w:rPr>
  </w:style>
  <w:style w:type="paragraph" w:styleId="BodyText">
    <w:name w:val="Body Text"/>
    <w:basedOn w:val="Normal"/>
    <w:pPr>
      <w:spacing w:before="0" w:after="120"/>
    </w:pPr>
  </w:style>
  <w:style w:type="paragraph" w:customStyle="1" w:styleId="berschrift">
    <w:name w:val="Überschrift"/>
    <w:basedOn w:val="Normal"/>
    <w:next w:val="BodyText"/>
    <w:pPr>
      <w:keepNext/>
      <w:spacing w:before="240" w:after="120"/>
    </w:pPr>
    <w:rPr>
      <w:rFonts w:ascii="Albany" w:eastAsia="MS Mincho" w:hAnsi="Albany" w:cs="Tahoma"/>
      <w:sz w:val="28"/>
      <w:szCs w:val="28"/>
    </w:rPr>
  </w:style>
  <w:style w:type="paragraph" w:styleId="List">
    <w:name w:val="List"/>
    <w:basedOn w:val="BodyText"/>
    <w:rPr>
      <w:rFonts w:cs="Tahoma"/>
    </w:rPr>
  </w:style>
  <w:style w:type="paragraph" w:styleId="Header">
    <w:name w:val="header"/>
    <w:basedOn w:val="Normal"/>
    <w:pPr>
      <w:tabs>
        <w:tab w:val="center" w:pos="4678"/>
        <w:tab w:val="right" w:pos="9526"/>
      </w:tabs>
      <w:spacing w:after="0" w:line="340" w:lineRule="exact"/>
    </w:pPr>
    <w:rPr>
      <w:position w:val="6"/>
      <w:sz w:val="26"/>
    </w:rPr>
  </w:style>
  <w:style w:type="paragraph" w:styleId="Footer">
    <w:name w:val="footer"/>
    <w:basedOn w:val="Normal"/>
    <w:pPr>
      <w:pBdr>
        <w:top w:val="single" w:sz="4" w:space="1" w:color="000000"/>
      </w:pBdr>
      <w:tabs>
        <w:tab w:val="center" w:pos="4678"/>
        <w:tab w:val="right" w:pos="9526"/>
      </w:tabs>
      <w:spacing w:after="0"/>
    </w:pPr>
    <w:rPr>
      <w:sz w:val="16"/>
    </w:rPr>
  </w:style>
  <w:style w:type="paragraph" w:customStyle="1" w:styleId="TabellenInhalt">
    <w:name w:val="Tabellen Inhalt"/>
    <w:basedOn w:val="Normal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  <w:i/>
      <w:iCs/>
    </w:rPr>
  </w:style>
  <w:style w:type="paragraph" w:customStyle="1" w:styleId="Beschriftung1">
    <w:name w:val="Beschriftung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Verzeichnis">
    <w:name w:val="Verzeichnis"/>
    <w:basedOn w:val="Normal"/>
    <w:pPr>
      <w:suppressLineNumbers/>
    </w:pPr>
    <w:rPr>
      <w:rFonts w:cs="Tahoma"/>
    </w:rPr>
  </w:style>
  <w:style w:type="paragraph" w:styleId="TOC1">
    <w:name w:val="toc 1"/>
    <w:basedOn w:val="Normal"/>
    <w:next w:val="Normal"/>
    <w:semiHidden/>
    <w:pPr>
      <w:jc w:val="both"/>
    </w:pPr>
    <w:rPr>
      <w:kern w:val="1"/>
    </w:rPr>
  </w:style>
  <w:style w:type="paragraph" w:customStyle="1" w:styleId="Punkt">
    <w:name w:val="Punkt"/>
    <w:basedOn w:val="Normal"/>
    <w:pPr>
      <w:spacing w:before="0"/>
    </w:pPr>
  </w:style>
  <w:style w:type="paragraph" w:customStyle="1" w:styleId="Titelzeile">
    <w:name w:val="Titelzeile"/>
    <w:basedOn w:val="Normal"/>
    <w:pPr>
      <w:tabs>
        <w:tab w:val="right" w:pos="6968"/>
      </w:tabs>
    </w:pPr>
    <w:rPr>
      <w:sz w:val="28"/>
      <w:szCs w:val="32"/>
    </w:rPr>
  </w:style>
  <w:style w:type="paragraph" w:customStyle="1" w:styleId="Aufg">
    <w:name w:val="Aufg"/>
    <w:basedOn w:val="Normal"/>
    <w:pPr>
      <w:numPr>
        <w:numId w:val="2"/>
      </w:numPr>
      <w:tabs>
        <w:tab w:val="left" w:pos="284"/>
      </w:tabs>
    </w:pPr>
  </w:style>
  <w:style w:type="paragraph" w:customStyle="1" w:styleId="Inhalt">
    <w:name w:val="Inhalt"/>
    <w:next w:val="TOC1"/>
    <w:pPr>
      <w:pageBreakBefore/>
      <w:suppressAutoHyphens/>
      <w:spacing w:before="240" w:after="240"/>
      <w:ind w:right="-284"/>
    </w:pPr>
    <w:rPr>
      <w:rFonts w:ascii="Arial" w:hAnsi="Arial"/>
      <w:b/>
      <w:sz w:val="36"/>
      <w:lang w:val="de-DE" w:eastAsia="ar-SA"/>
    </w:rPr>
  </w:style>
  <w:style w:type="paragraph" w:customStyle="1" w:styleId="Tabellenkopf">
    <w:name w:val="Tabellenkopf"/>
    <w:basedOn w:val="Normal"/>
    <w:next w:val="Normal"/>
    <w:pPr>
      <w:spacing w:before="20" w:after="20"/>
    </w:pPr>
    <w:rPr>
      <w:b/>
      <w:bCs/>
    </w:rPr>
  </w:style>
  <w:style w:type="paragraph" w:customStyle="1" w:styleId="Tabelleneintrag">
    <w:name w:val="Tabelleneintrag"/>
    <w:basedOn w:val="Normal"/>
  </w:style>
  <w:style w:type="table" w:styleId="TableGrid">
    <w:name w:val="Table Grid"/>
    <w:basedOn w:val="TableNormal"/>
    <w:rsid w:val="00C928AD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44EC5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48101B"/>
    <w:rPr>
      <w:i/>
      <w:iCs/>
    </w:rPr>
  </w:style>
  <w:style w:type="paragraph" w:styleId="Title">
    <w:name w:val="Title"/>
    <w:basedOn w:val="Normal"/>
    <w:link w:val="TitleChar"/>
    <w:uiPriority w:val="4"/>
    <w:qFormat/>
    <w:rsid w:val="00995AE6"/>
    <w:pPr>
      <w:spacing w:before="0" w:after="576" w:line="288" w:lineRule="atLeast"/>
    </w:pPr>
    <w:rPr>
      <w:b/>
      <w:kern w:val="28"/>
      <w:sz w:val="32"/>
      <w:szCs w:val="32"/>
      <w:lang w:eastAsia="de-CH"/>
    </w:rPr>
  </w:style>
  <w:style w:type="character" w:customStyle="1" w:styleId="TitleChar">
    <w:name w:val="Title Char"/>
    <w:link w:val="Title"/>
    <w:uiPriority w:val="4"/>
    <w:rsid w:val="00995AE6"/>
    <w:rPr>
      <w:rFonts w:ascii="Arial" w:hAnsi="Arial"/>
      <w:b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EA5C5-B832-4357-B8C6-5403D3374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>Kompetenznachweis M103 nach i-ch 2005</vt:lpstr>
    </vt:vector>
  </TitlesOfParts>
  <Company>TBZ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ModifiedBy>Dörzbach Armin</cp:lastModifiedBy>
  <cp:revision>14</cp:revision>
  <cp:lastPrinted>2019-08-22T13:41:00Z</cp:lastPrinted>
  <dcterms:created xsi:type="dcterms:W3CDTF">2019-08-22T13:41:00Z</dcterms:created>
  <dcterms:modified xsi:type="dcterms:W3CDTF">2023-11-07T13:15:00Z</dcterms:modified>
</cp:coreProperties>
</file>